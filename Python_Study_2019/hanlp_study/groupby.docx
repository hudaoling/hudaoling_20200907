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BC473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00006D"/>
          <w:kern w:val="0"/>
          <w:sz w:val="28"/>
          <w:szCs w:val="28"/>
        </w:rPr>
      </w:pPr>
    </w:p>
    <w:p w14:paraId="2D6C5349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kern w:val="0"/>
          <w:sz w:val="44"/>
          <w:szCs w:val="44"/>
        </w:rPr>
      </w:pPr>
      <w:r>
        <w:rPr>
          <w:rFonts w:ascii="HelveticaNeue" w:hAnsi="HelveticaNeue" w:cs="HelveticaNeue"/>
          <w:b/>
          <w:bCs/>
          <w:kern w:val="0"/>
          <w:sz w:val="44"/>
          <w:szCs w:val="44"/>
        </w:rPr>
        <w:t>Lesson6 Pandas-groupby</w:t>
      </w:r>
      <w:r>
        <w:rPr>
          <w:rFonts w:ascii="HelveticaNeue" w:hAnsi="HelveticaNeue" w:cs="HelveticaNeue"/>
          <w:b/>
          <w:bCs/>
          <w:color w:val="0E73C0"/>
          <w:kern w:val="0"/>
          <w:sz w:val="44"/>
          <w:szCs w:val="44"/>
        </w:rPr>
        <w:t>¶</w:t>
      </w:r>
    </w:p>
    <w:p w14:paraId="2FC3D363" w14:textId="77777777" w:rsidR="00845E60" w:rsidRDefault="00845E60" w:rsidP="00845E60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kern w:val="0"/>
          <w:sz w:val="28"/>
          <w:szCs w:val="28"/>
        </w:rPr>
      </w:pPr>
      <w:r>
        <w:rPr>
          <w:rFonts w:ascii="HelveticaNeue" w:hAnsi="HelveticaNeue" w:cs="HelveticaNeue"/>
          <w:kern w:val="0"/>
          <w:sz w:val="28"/>
          <w:szCs w:val="28"/>
        </w:rPr>
        <w:t>数据的分组和聚合</w:t>
      </w:r>
    </w:p>
    <w:p w14:paraId="06915BD4" w14:textId="77777777" w:rsidR="00845E60" w:rsidRDefault="00845E60" w:rsidP="00845E60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Neue" w:hAnsi="HelveticaNeue" w:cs="HelveticaNeue"/>
          <w:kern w:val="0"/>
          <w:sz w:val="28"/>
          <w:szCs w:val="28"/>
        </w:rPr>
      </w:pPr>
      <w:r>
        <w:rPr>
          <w:rFonts w:ascii="HelveticaNeue" w:hAnsi="HelveticaNeue" w:cs="HelveticaNeue"/>
          <w:kern w:val="0"/>
          <w:sz w:val="28"/>
          <w:szCs w:val="28"/>
        </w:rPr>
        <w:t xml:space="preserve">pandas groupby </w:t>
      </w:r>
      <w:r>
        <w:rPr>
          <w:rFonts w:ascii="HelveticaNeue" w:hAnsi="HelveticaNeue" w:cs="HelveticaNeue"/>
          <w:kern w:val="0"/>
          <w:sz w:val="28"/>
          <w:szCs w:val="28"/>
        </w:rPr>
        <w:t>方法</w:t>
      </w:r>
    </w:p>
    <w:p w14:paraId="117C85D9" w14:textId="77777777" w:rsidR="00845E60" w:rsidRDefault="00845E60" w:rsidP="00845E60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Neue" w:hAnsi="HelveticaNeue" w:cs="HelveticaNeue"/>
          <w:kern w:val="0"/>
          <w:sz w:val="28"/>
          <w:szCs w:val="28"/>
        </w:rPr>
      </w:pPr>
      <w:r>
        <w:rPr>
          <w:rFonts w:ascii="HelveticaNeue" w:hAnsi="HelveticaNeue" w:cs="HelveticaNeue"/>
          <w:kern w:val="0"/>
          <w:sz w:val="28"/>
          <w:szCs w:val="28"/>
        </w:rPr>
        <w:t xml:space="preserve">pandas agg </w:t>
      </w:r>
      <w:r>
        <w:rPr>
          <w:rFonts w:ascii="HelveticaNeue" w:hAnsi="HelveticaNeue" w:cs="HelveticaNeue"/>
          <w:kern w:val="0"/>
          <w:sz w:val="28"/>
          <w:szCs w:val="28"/>
        </w:rPr>
        <w:t>方法</w:t>
      </w:r>
    </w:p>
    <w:p w14:paraId="7127814A" w14:textId="77777777" w:rsidR="00845E60" w:rsidRDefault="00845E60" w:rsidP="00845E60">
      <w:pPr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Neue" w:hAnsi="HelveticaNeue" w:cs="HelveticaNeue"/>
          <w:kern w:val="0"/>
          <w:sz w:val="28"/>
          <w:szCs w:val="28"/>
        </w:rPr>
      </w:pPr>
      <w:r>
        <w:rPr>
          <w:rFonts w:ascii="HelveticaNeue" w:hAnsi="HelveticaNeue" w:cs="HelveticaNeue"/>
          <w:kern w:val="0"/>
          <w:sz w:val="28"/>
          <w:szCs w:val="28"/>
        </w:rPr>
        <w:t xml:space="preserve">pandas apply </w:t>
      </w:r>
      <w:r>
        <w:rPr>
          <w:rFonts w:ascii="HelveticaNeue" w:hAnsi="HelveticaNeue" w:cs="HelveticaNeue"/>
          <w:kern w:val="0"/>
          <w:sz w:val="28"/>
          <w:szCs w:val="28"/>
        </w:rPr>
        <w:t>方法</w:t>
      </w:r>
    </w:p>
    <w:p w14:paraId="1397DB36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00006D"/>
          <w:kern w:val="0"/>
          <w:sz w:val="28"/>
          <w:szCs w:val="28"/>
        </w:rPr>
      </w:pPr>
    </w:p>
    <w:p w14:paraId="43C16CAD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kern w:val="0"/>
          <w:sz w:val="36"/>
          <w:szCs w:val="36"/>
        </w:rPr>
      </w:pPr>
      <w:r>
        <w:rPr>
          <w:rFonts w:ascii="HelveticaNeue" w:hAnsi="HelveticaNeue" w:cs="HelveticaNeue"/>
          <w:b/>
          <w:bCs/>
          <w:kern w:val="0"/>
          <w:sz w:val="36"/>
          <w:szCs w:val="36"/>
        </w:rPr>
        <w:t>groupby=</w:t>
      </w:r>
      <w:r>
        <w:rPr>
          <w:rFonts w:ascii="HelveticaNeue" w:hAnsi="HelveticaNeue" w:cs="HelveticaNeue"/>
          <w:b/>
          <w:bCs/>
          <w:kern w:val="0"/>
          <w:sz w:val="36"/>
          <w:szCs w:val="36"/>
        </w:rPr>
        <w:t>拆分数据</w:t>
      </w:r>
      <w:r>
        <w:rPr>
          <w:rFonts w:ascii="HelveticaNeue" w:hAnsi="HelveticaNeue" w:cs="HelveticaNeue"/>
          <w:b/>
          <w:bCs/>
          <w:kern w:val="0"/>
          <w:sz w:val="36"/>
          <w:szCs w:val="36"/>
        </w:rPr>
        <w:t>(split)+</w:t>
      </w:r>
      <w:r>
        <w:rPr>
          <w:rFonts w:ascii="HelveticaNeue" w:hAnsi="HelveticaNeue" w:cs="HelveticaNeue"/>
          <w:b/>
          <w:bCs/>
          <w:kern w:val="0"/>
          <w:sz w:val="36"/>
          <w:szCs w:val="36"/>
        </w:rPr>
        <w:t>应用某个函数</w:t>
      </w:r>
      <w:r>
        <w:rPr>
          <w:rFonts w:ascii="HelveticaNeue" w:hAnsi="HelveticaNeue" w:cs="HelveticaNeue"/>
          <w:b/>
          <w:bCs/>
          <w:kern w:val="0"/>
          <w:sz w:val="36"/>
          <w:szCs w:val="36"/>
        </w:rPr>
        <w:t>(apply)+</w:t>
      </w:r>
      <w:r>
        <w:rPr>
          <w:rFonts w:ascii="HelveticaNeue" w:hAnsi="HelveticaNeue" w:cs="HelveticaNeue"/>
          <w:b/>
          <w:bCs/>
          <w:kern w:val="0"/>
          <w:sz w:val="36"/>
          <w:szCs w:val="36"/>
        </w:rPr>
        <w:t>汇总计算结果</w:t>
      </w:r>
      <w:r>
        <w:rPr>
          <w:rFonts w:ascii="HelveticaNeue" w:hAnsi="HelveticaNeue" w:cs="HelveticaNeue"/>
          <w:b/>
          <w:bCs/>
          <w:kern w:val="0"/>
          <w:sz w:val="36"/>
          <w:szCs w:val="36"/>
        </w:rPr>
        <w:t>(aggregate)</w:t>
      </w:r>
      <w:r>
        <w:rPr>
          <w:rFonts w:ascii="HelveticaNeue" w:hAnsi="HelveticaNeue" w:cs="HelveticaNeue"/>
          <w:b/>
          <w:bCs/>
          <w:color w:val="0E73C0"/>
          <w:kern w:val="0"/>
          <w:sz w:val="36"/>
          <w:szCs w:val="36"/>
        </w:rPr>
        <w:t>¶</w:t>
      </w:r>
    </w:p>
    <w:p w14:paraId="6E72FC51" w14:textId="77777777" w:rsidR="00845E60" w:rsidRDefault="00845E60" w:rsidP="00845E60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kern w:val="0"/>
          <w:sz w:val="28"/>
          <w:szCs w:val="28"/>
        </w:rPr>
      </w:pPr>
      <w:r>
        <w:rPr>
          <w:rFonts w:ascii="HelveticaNeue" w:hAnsi="HelveticaNeue" w:cs="HelveticaNeue"/>
          <w:kern w:val="0"/>
          <w:sz w:val="28"/>
          <w:szCs w:val="28"/>
        </w:rPr>
        <w:t>主要思想是分拆</w:t>
      </w:r>
      <w:r>
        <w:rPr>
          <w:rFonts w:ascii="HelveticaNeue" w:hAnsi="HelveticaNeue" w:cs="HelveticaNeue"/>
          <w:kern w:val="0"/>
          <w:sz w:val="28"/>
          <w:szCs w:val="28"/>
        </w:rPr>
        <w:t>-</w:t>
      </w:r>
      <w:r>
        <w:rPr>
          <w:rFonts w:ascii="HelveticaNeue" w:hAnsi="HelveticaNeue" w:cs="HelveticaNeue"/>
          <w:kern w:val="0"/>
          <w:sz w:val="28"/>
          <w:szCs w:val="28"/>
        </w:rPr>
        <w:t>应用</w:t>
      </w:r>
      <w:r>
        <w:rPr>
          <w:rFonts w:ascii="HelveticaNeue" w:hAnsi="HelveticaNeue" w:cs="HelveticaNeue"/>
          <w:kern w:val="0"/>
          <w:sz w:val="28"/>
          <w:szCs w:val="28"/>
        </w:rPr>
        <w:t>-</w:t>
      </w:r>
      <w:r>
        <w:rPr>
          <w:rFonts w:ascii="HelveticaNeue" w:hAnsi="HelveticaNeue" w:cs="HelveticaNeue"/>
          <w:kern w:val="0"/>
          <w:sz w:val="28"/>
          <w:szCs w:val="28"/>
        </w:rPr>
        <w:t>汇总</w:t>
      </w:r>
    </w:p>
    <w:p w14:paraId="4C46969A" w14:textId="77777777" w:rsidR="00845E60" w:rsidRDefault="00845E60" w:rsidP="00845E60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kern w:val="0"/>
          <w:sz w:val="28"/>
          <w:szCs w:val="28"/>
        </w:rPr>
      </w:pPr>
      <w:r>
        <w:rPr>
          <w:rFonts w:ascii="HelveticaNeue" w:hAnsi="HelveticaNeue" w:cs="HelveticaNeue"/>
          <w:kern w:val="0"/>
          <w:sz w:val="28"/>
          <w:szCs w:val="28"/>
        </w:rPr>
        <w:t>将数据根据某些条件分拆为几个子数据，然后在每个子数据上进行计算从而得到所要的结果</w:t>
      </w:r>
    </w:p>
    <w:p w14:paraId="4B0C706E" w14:textId="77777777" w:rsidR="00845E60" w:rsidRDefault="00845E60" w:rsidP="00845E60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kern w:val="0"/>
          <w:sz w:val="28"/>
          <w:szCs w:val="28"/>
        </w:rPr>
      </w:pPr>
      <w:r>
        <w:rPr>
          <w:rFonts w:ascii="HelveticaNeue" w:hAnsi="HelveticaNeue" w:cs="HelveticaNeue"/>
          <w:kern w:val="0"/>
          <w:sz w:val="28"/>
          <w:szCs w:val="28"/>
        </w:rPr>
        <w:t>对于一些简单的计算，比如最大值最小值的计算，我们可以直接使用</w:t>
      </w:r>
      <w:r>
        <w:rPr>
          <w:rFonts w:ascii="HelveticaNeue" w:hAnsi="HelveticaNeue" w:cs="HelveticaNeue"/>
          <w:kern w:val="0"/>
          <w:sz w:val="28"/>
          <w:szCs w:val="28"/>
        </w:rPr>
        <w:t>groupby</w:t>
      </w:r>
      <w:r>
        <w:rPr>
          <w:rFonts w:ascii="HelveticaNeue" w:hAnsi="HelveticaNeue" w:cs="HelveticaNeue"/>
          <w:kern w:val="0"/>
          <w:sz w:val="28"/>
          <w:szCs w:val="28"/>
        </w:rPr>
        <w:t>之后采用相应的内置方法</w:t>
      </w:r>
    </w:p>
    <w:p w14:paraId="374207AD" w14:textId="77777777" w:rsidR="00845E60" w:rsidRDefault="00845E60" w:rsidP="00845E60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kern w:val="0"/>
          <w:sz w:val="28"/>
          <w:szCs w:val="28"/>
        </w:rPr>
      </w:pPr>
      <w:r>
        <w:rPr>
          <w:rFonts w:ascii="HelveticaNeue" w:hAnsi="HelveticaNeue" w:cs="HelveticaNeue"/>
          <w:kern w:val="0"/>
          <w:sz w:val="28"/>
          <w:szCs w:val="28"/>
        </w:rPr>
        <w:t>对于一些更为复杂的计算，我们需要自己定义函数然后应用到拆分后的子数据上。根据具体要求来决定使用</w:t>
      </w:r>
      <w:r>
        <w:rPr>
          <w:rFonts w:ascii="HelveticaNeue" w:hAnsi="HelveticaNeue" w:cs="HelveticaNeue"/>
          <w:kern w:val="0"/>
          <w:sz w:val="28"/>
          <w:szCs w:val="28"/>
        </w:rPr>
        <w:t>agg</w:t>
      </w:r>
      <w:r>
        <w:rPr>
          <w:rFonts w:ascii="HelveticaNeue" w:hAnsi="HelveticaNeue" w:cs="HelveticaNeue"/>
          <w:kern w:val="0"/>
          <w:sz w:val="28"/>
          <w:szCs w:val="28"/>
        </w:rPr>
        <w:t>方法还是</w:t>
      </w:r>
      <w:r>
        <w:rPr>
          <w:rFonts w:ascii="HelveticaNeue" w:hAnsi="HelveticaNeue" w:cs="HelveticaNeue"/>
          <w:kern w:val="0"/>
          <w:sz w:val="28"/>
          <w:szCs w:val="28"/>
        </w:rPr>
        <w:t>apply</w:t>
      </w:r>
      <w:r>
        <w:rPr>
          <w:rFonts w:ascii="HelveticaNeue" w:hAnsi="HelveticaNeue" w:cs="HelveticaNeue"/>
          <w:kern w:val="0"/>
          <w:sz w:val="28"/>
          <w:szCs w:val="28"/>
        </w:rPr>
        <w:t>方法</w:t>
      </w:r>
    </w:p>
    <w:p w14:paraId="7B2D37E8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00006D"/>
          <w:kern w:val="0"/>
          <w:sz w:val="28"/>
          <w:szCs w:val="28"/>
        </w:rPr>
      </w:pPr>
      <w:r>
        <w:rPr>
          <w:rFonts w:ascii="Courier" w:hAnsi="Courier" w:cs="Courier"/>
          <w:color w:val="00006D"/>
          <w:kern w:val="0"/>
          <w:sz w:val="28"/>
          <w:szCs w:val="28"/>
        </w:rPr>
        <w:t>In [3]:</w:t>
      </w:r>
    </w:p>
    <w:p w14:paraId="10C6CB1A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-Bold" w:hAnsi="Courier-Bold" w:cs="Courier-Bold"/>
          <w:b/>
          <w:bCs/>
          <w:color w:val="0F7001"/>
          <w:kern w:val="0"/>
          <w:sz w:val="28"/>
          <w:szCs w:val="28"/>
        </w:rPr>
        <w:t>import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</w:t>
      </w:r>
      <w:r>
        <w:rPr>
          <w:rFonts w:ascii="Courier-Bold" w:hAnsi="Courier-Bold" w:cs="Courier-Bold"/>
          <w:b/>
          <w:bCs/>
          <w:color w:val="0000FF"/>
          <w:kern w:val="0"/>
          <w:sz w:val="28"/>
          <w:szCs w:val="28"/>
        </w:rPr>
        <w:t>pandas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</w:t>
      </w:r>
      <w:r>
        <w:rPr>
          <w:rFonts w:ascii="Courier-Bold" w:hAnsi="Courier-Bold" w:cs="Courier-Bold"/>
          <w:b/>
          <w:bCs/>
          <w:color w:val="0F7001"/>
          <w:kern w:val="0"/>
          <w:sz w:val="28"/>
          <w:szCs w:val="28"/>
        </w:rPr>
        <w:t>as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</w:t>
      </w:r>
      <w:r>
        <w:rPr>
          <w:rFonts w:ascii="Courier-Bold" w:hAnsi="Courier-Bold" w:cs="Courier-Bold"/>
          <w:b/>
          <w:bCs/>
          <w:color w:val="0000FF"/>
          <w:kern w:val="0"/>
          <w:sz w:val="28"/>
          <w:szCs w:val="28"/>
        </w:rPr>
        <w:t>pd</w:t>
      </w:r>
    </w:p>
    <w:p w14:paraId="356A55D3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>iris</w:t>
      </w:r>
      <w:r>
        <w:rPr>
          <w:rFonts w:ascii="Courier" w:hAnsi="Courier" w:cs="Courier"/>
          <w:color w:val="535353"/>
          <w:kern w:val="0"/>
          <w:sz w:val="28"/>
          <w:szCs w:val="28"/>
        </w:rPr>
        <w:t>=</w:t>
      </w:r>
      <w:r>
        <w:rPr>
          <w:rFonts w:ascii="Courier" w:hAnsi="Courier" w:cs="Courier"/>
          <w:color w:val="262626"/>
          <w:kern w:val="0"/>
          <w:sz w:val="28"/>
          <w:szCs w:val="28"/>
        </w:rPr>
        <w:t>pd</w:t>
      </w:r>
      <w:r>
        <w:rPr>
          <w:rFonts w:ascii="Courier" w:hAnsi="Courier" w:cs="Courier"/>
          <w:color w:val="535353"/>
          <w:kern w:val="0"/>
          <w:sz w:val="28"/>
          <w:szCs w:val="28"/>
        </w:rPr>
        <w:t>.</w:t>
      </w:r>
      <w:r>
        <w:rPr>
          <w:rFonts w:ascii="Courier" w:hAnsi="Courier" w:cs="Courier"/>
          <w:color w:val="262626"/>
          <w:kern w:val="0"/>
          <w:sz w:val="28"/>
          <w:szCs w:val="28"/>
        </w:rPr>
        <w:t>read_csv(</w:t>
      </w:r>
      <w:r>
        <w:rPr>
          <w:rFonts w:ascii="Courier" w:hAnsi="Courier" w:cs="Courier"/>
          <w:color w:val="A90E1A"/>
          <w:kern w:val="0"/>
          <w:sz w:val="28"/>
          <w:szCs w:val="28"/>
        </w:rPr>
        <w:t>"/Users/dengsudden/Documents/python_course/iris.csv"</w:t>
      </w:r>
      <w:r>
        <w:rPr>
          <w:rFonts w:ascii="Courier" w:hAnsi="Courier" w:cs="Courier"/>
          <w:color w:val="262626"/>
          <w:kern w:val="0"/>
          <w:sz w:val="28"/>
          <w:szCs w:val="28"/>
        </w:rPr>
        <w:t>)</w:t>
      </w:r>
    </w:p>
    <w:p w14:paraId="4B6B4E07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>iris</w:t>
      </w:r>
      <w:r>
        <w:rPr>
          <w:rFonts w:ascii="Courier" w:hAnsi="Courier" w:cs="Courier"/>
          <w:color w:val="535353"/>
          <w:kern w:val="0"/>
          <w:sz w:val="28"/>
          <w:szCs w:val="28"/>
        </w:rPr>
        <w:t>.</w:t>
      </w:r>
      <w:r>
        <w:rPr>
          <w:rFonts w:ascii="Courier" w:hAnsi="Courier" w:cs="Courier"/>
          <w:color w:val="262626"/>
          <w:kern w:val="0"/>
          <w:sz w:val="28"/>
          <w:szCs w:val="28"/>
        </w:rPr>
        <w:t>head()</w:t>
      </w:r>
    </w:p>
    <w:p w14:paraId="6E9D3C3B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760002"/>
          <w:kern w:val="0"/>
          <w:sz w:val="28"/>
          <w:szCs w:val="28"/>
        </w:rPr>
      </w:pPr>
      <w:r>
        <w:rPr>
          <w:rFonts w:ascii="Courier" w:hAnsi="Courier" w:cs="Courier"/>
          <w:color w:val="760002"/>
          <w:kern w:val="0"/>
          <w:sz w:val="28"/>
          <w:szCs w:val="28"/>
        </w:rPr>
        <w:lastRenderedPageBreak/>
        <w:t>Out[3]:</w:t>
      </w:r>
    </w:p>
    <w:tbl>
      <w:tblPr>
        <w:tblW w:w="0" w:type="auto"/>
        <w:tblInd w:w="-118" w:type="dxa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1550"/>
        <w:gridCol w:w="1451"/>
        <w:gridCol w:w="1498"/>
        <w:gridCol w:w="1399"/>
        <w:gridCol w:w="1306"/>
      </w:tblGrid>
      <w:tr w:rsidR="00845E60" w14:paraId="3F590599" w14:textId="77777777">
        <w:tblPrEx>
          <w:tblCellMar>
            <w:top w:w="0" w:type="dxa"/>
            <w:bottom w:w="0" w:type="dxa"/>
          </w:tblCellMar>
        </w:tblPrEx>
        <w:tc>
          <w:tcPr>
            <w:tcW w:w="1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11C8D89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F6E7C09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sepallength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C99591C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sepalwidth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1FC59F9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petallength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9144DEC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petalwidth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AFE0D82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species</w:t>
            </w:r>
          </w:p>
        </w:tc>
      </w:tr>
      <w:tr w:rsidR="00845E60" w14:paraId="2A768FB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538A276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0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8BD6793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5.1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53B6306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3.5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25290F5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1.4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48FCE2F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0.2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BE5D058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Iris-setosa</w:t>
            </w:r>
          </w:p>
        </w:tc>
      </w:tr>
      <w:tr w:rsidR="00845E60" w14:paraId="685D7BC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1735D55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1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1D04C29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4.9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F06A946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3.0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D9896E2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1.4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1E11546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0.2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2F9E89C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Iris-setosa</w:t>
            </w:r>
          </w:p>
        </w:tc>
      </w:tr>
      <w:tr w:rsidR="00845E60" w14:paraId="12C16E3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561F8E6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2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A968291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4.7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B1BEDE8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3.2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982D996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1.3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BE23685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0.2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0525CDE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Iris-setosa</w:t>
            </w:r>
          </w:p>
        </w:tc>
      </w:tr>
      <w:tr w:rsidR="00845E60" w14:paraId="56F774A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1AEFFD7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3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99A13D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4.6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DCB7B9A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3.1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2517FA3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1.5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B9A6F00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0.2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EA1243A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Iris-setosa</w:t>
            </w:r>
          </w:p>
        </w:tc>
      </w:tr>
      <w:tr w:rsidR="00845E60" w14:paraId="53E1FC42" w14:textId="77777777">
        <w:tblPrEx>
          <w:tblBorders>
            <w:top w:val="none" w:sz="0" w:space="0" w:color="auto"/>
            <w:bottom w:val="single" w:sz="8" w:space="0" w:color="000000"/>
          </w:tblBorders>
          <w:tblCellMar>
            <w:top w:w="0" w:type="dxa"/>
            <w:bottom w:w="0" w:type="dxa"/>
          </w:tblCellMar>
        </w:tblPrEx>
        <w:tc>
          <w:tcPr>
            <w:tcW w:w="1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E42EB41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4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8480C7C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5.0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F13ABDE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3.6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0B52DAD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1.4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A6315E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0.2</w:t>
            </w:r>
          </w:p>
        </w:tc>
        <w:tc>
          <w:tcPr>
            <w:tcW w:w="13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FC0D616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Iris-setosa</w:t>
            </w:r>
          </w:p>
        </w:tc>
      </w:tr>
    </w:tbl>
    <w:p w14:paraId="1F9749F8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00006D"/>
          <w:kern w:val="0"/>
          <w:sz w:val="28"/>
          <w:szCs w:val="28"/>
        </w:rPr>
      </w:pPr>
      <w:r>
        <w:rPr>
          <w:rFonts w:ascii="Courier" w:hAnsi="Courier" w:cs="Courier"/>
          <w:color w:val="00006D"/>
          <w:kern w:val="0"/>
          <w:sz w:val="28"/>
          <w:szCs w:val="28"/>
        </w:rPr>
        <w:t>In [4]:</w:t>
      </w:r>
    </w:p>
    <w:p w14:paraId="09FD6858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>iris</w:t>
      </w:r>
      <w:r>
        <w:rPr>
          <w:rFonts w:ascii="Courier" w:hAnsi="Courier" w:cs="Courier"/>
          <w:color w:val="535353"/>
          <w:kern w:val="0"/>
          <w:sz w:val="28"/>
          <w:szCs w:val="28"/>
        </w:rPr>
        <w:t>.</w:t>
      </w:r>
      <w:r>
        <w:rPr>
          <w:rFonts w:ascii="Courier" w:hAnsi="Courier" w:cs="Courier"/>
          <w:color w:val="262626"/>
          <w:kern w:val="0"/>
          <w:sz w:val="28"/>
          <w:szCs w:val="28"/>
        </w:rPr>
        <w:t>species</w:t>
      </w:r>
      <w:r>
        <w:rPr>
          <w:rFonts w:ascii="Courier" w:hAnsi="Courier" w:cs="Courier"/>
          <w:color w:val="535353"/>
          <w:kern w:val="0"/>
          <w:sz w:val="28"/>
          <w:szCs w:val="28"/>
        </w:rPr>
        <w:t>.</w:t>
      </w:r>
      <w:r>
        <w:rPr>
          <w:rFonts w:ascii="Courier" w:hAnsi="Courier" w:cs="Courier"/>
          <w:color w:val="262626"/>
          <w:kern w:val="0"/>
          <w:sz w:val="28"/>
          <w:szCs w:val="28"/>
        </w:rPr>
        <w:t>value_counts()</w:t>
      </w:r>
    </w:p>
    <w:p w14:paraId="5998A2C0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760002"/>
          <w:kern w:val="0"/>
          <w:sz w:val="28"/>
          <w:szCs w:val="28"/>
        </w:rPr>
      </w:pPr>
      <w:r>
        <w:rPr>
          <w:rFonts w:ascii="Courier" w:hAnsi="Courier" w:cs="Courier"/>
          <w:color w:val="760002"/>
          <w:kern w:val="0"/>
          <w:sz w:val="28"/>
          <w:szCs w:val="28"/>
        </w:rPr>
        <w:t>Out[4]:</w:t>
      </w:r>
    </w:p>
    <w:p w14:paraId="4FA89516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8"/>
          <w:szCs w:val="28"/>
        </w:rPr>
      </w:pPr>
      <w:r>
        <w:rPr>
          <w:rFonts w:ascii="Courier" w:hAnsi="Courier" w:cs="Courier"/>
          <w:kern w:val="0"/>
          <w:sz w:val="28"/>
          <w:szCs w:val="28"/>
        </w:rPr>
        <w:t>Iris-virginica     50</w:t>
      </w:r>
    </w:p>
    <w:p w14:paraId="116C5811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8"/>
          <w:szCs w:val="28"/>
        </w:rPr>
      </w:pPr>
      <w:r>
        <w:rPr>
          <w:rFonts w:ascii="Courier" w:hAnsi="Courier" w:cs="Courier"/>
          <w:kern w:val="0"/>
          <w:sz w:val="28"/>
          <w:szCs w:val="28"/>
        </w:rPr>
        <w:t>Iris-versicolor    50</w:t>
      </w:r>
    </w:p>
    <w:p w14:paraId="047B4D4F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8"/>
          <w:szCs w:val="28"/>
        </w:rPr>
      </w:pPr>
      <w:r>
        <w:rPr>
          <w:rFonts w:ascii="Courier" w:hAnsi="Courier" w:cs="Courier"/>
          <w:kern w:val="0"/>
          <w:sz w:val="28"/>
          <w:szCs w:val="28"/>
        </w:rPr>
        <w:t>Iris-setosa        50</w:t>
      </w:r>
    </w:p>
    <w:p w14:paraId="09518DF8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8"/>
          <w:szCs w:val="28"/>
        </w:rPr>
      </w:pPr>
      <w:r>
        <w:rPr>
          <w:rFonts w:ascii="Courier" w:hAnsi="Courier" w:cs="Courier"/>
          <w:kern w:val="0"/>
          <w:sz w:val="28"/>
          <w:szCs w:val="28"/>
        </w:rPr>
        <w:t>Name: species, dtype: int64</w:t>
      </w:r>
    </w:p>
    <w:p w14:paraId="18C01466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00006D"/>
          <w:kern w:val="0"/>
          <w:sz w:val="28"/>
          <w:szCs w:val="28"/>
        </w:rPr>
      </w:pPr>
    </w:p>
    <w:p w14:paraId="1BDB5477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kern w:val="0"/>
          <w:sz w:val="36"/>
          <w:szCs w:val="36"/>
        </w:rPr>
      </w:pPr>
      <w:r>
        <w:rPr>
          <w:rFonts w:ascii="HelveticaNeue" w:hAnsi="HelveticaNeue" w:cs="HelveticaNeue"/>
          <w:b/>
          <w:bCs/>
          <w:kern w:val="0"/>
          <w:sz w:val="36"/>
          <w:szCs w:val="36"/>
        </w:rPr>
        <w:t>对于一些简单的计算，比如最大值最小值的计算，我</w:t>
      </w:r>
      <w:r>
        <w:rPr>
          <w:rFonts w:ascii="HelveticaNeue" w:hAnsi="HelveticaNeue" w:cs="HelveticaNeue"/>
          <w:b/>
          <w:bCs/>
          <w:kern w:val="0"/>
          <w:sz w:val="36"/>
          <w:szCs w:val="36"/>
        </w:rPr>
        <w:lastRenderedPageBreak/>
        <w:t>们可以直接使用</w:t>
      </w:r>
      <w:r>
        <w:rPr>
          <w:rFonts w:ascii="HelveticaNeue" w:hAnsi="HelveticaNeue" w:cs="HelveticaNeue"/>
          <w:b/>
          <w:bCs/>
          <w:kern w:val="0"/>
          <w:sz w:val="36"/>
          <w:szCs w:val="36"/>
        </w:rPr>
        <w:t>groupby</w:t>
      </w:r>
      <w:r>
        <w:rPr>
          <w:rFonts w:ascii="HelveticaNeue" w:hAnsi="HelveticaNeue" w:cs="HelveticaNeue"/>
          <w:b/>
          <w:bCs/>
          <w:kern w:val="0"/>
          <w:sz w:val="36"/>
          <w:szCs w:val="36"/>
        </w:rPr>
        <w:t>之后采用相应的内置方法</w:t>
      </w:r>
      <w:r>
        <w:rPr>
          <w:rFonts w:ascii="HelveticaNeue" w:hAnsi="HelveticaNeue" w:cs="HelveticaNeue"/>
          <w:b/>
          <w:bCs/>
          <w:color w:val="0E73C0"/>
          <w:kern w:val="0"/>
          <w:sz w:val="36"/>
          <w:szCs w:val="36"/>
        </w:rPr>
        <w:t>¶</w:t>
      </w:r>
    </w:p>
    <w:p w14:paraId="484410AD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00006D"/>
          <w:kern w:val="0"/>
          <w:sz w:val="28"/>
          <w:szCs w:val="28"/>
        </w:rPr>
      </w:pPr>
      <w:r>
        <w:rPr>
          <w:rFonts w:ascii="Courier" w:hAnsi="Courier" w:cs="Courier"/>
          <w:color w:val="00006D"/>
          <w:kern w:val="0"/>
          <w:sz w:val="28"/>
          <w:szCs w:val="28"/>
        </w:rPr>
        <w:t>In [7]:</w:t>
      </w:r>
    </w:p>
    <w:p w14:paraId="7640A692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#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按品种划分，取出每个品种的花萼、花瓣长宽最大值</w:t>
      </w:r>
    </w:p>
    <w:p w14:paraId="29431432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>iris</w:t>
      </w:r>
      <w:r>
        <w:rPr>
          <w:rFonts w:ascii="Courier" w:hAnsi="Courier" w:cs="Courier"/>
          <w:color w:val="535353"/>
          <w:kern w:val="0"/>
          <w:sz w:val="28"/>
          <w:szCs w:val="28"/>
        </w:rPr>
        <w:t>.</w:t>
      </w:r>
      <w:r>
        <w:rPr>
          <w:rFonts w:ascii="Courier" w:hAnsi="Courier" w:cs="Courier"/>
          <w:color w:val="262626"/>
          <w:kern w:val="0"/>
          <w:sz w:val="28"/>
          <w:szCs w:val="28"/>
        </w:rPr>
        <w:t>groupby(</w:t>
      </w:r>
      <w:r>
        <w:rPr>
          <w:rFonts w:ascii="Courier" w:hAnsi="Courier" w:cs="Courier"/>
          <w:color w:val="A90E1A"/>
          <w:kern w:val="0"/>
          <w:sz w:val="28"/>
          <w:szCs w:val="28"/>
        </w:rPr>
        <w:t>'species'</w:t>
      </w:r>
      <w:r>
        <w:rPr>
          <w:rFonts w:ascii="Courier" w:hAnsi="Courier" w:cs="Courier"/>
          <w:color w:val="262626"/>
          <w:kern w:val="0"/>
          <w:sz w:val="28"/>
          <w:szCs w:val="28"/>
        </w:rPr>
        <w:t>)</w:t>
      </w:r>
      <w:r>
        <w:rPr>
          <w:rFonts w:ascii="Courier" w:hAnsi="Courier" w:cs="Courier"/>
          <w:color w:val="535353"/>
          <w:kern w:val="0"/>
          <w:sz w:val="28"/>
          <w:szCs w:val="28"/>
        </w:rPr>
        <w:t>.</w:t>
      </w:r>
      <w:r>
        <w:rPr>
          <w:rFonts w:ascii="Courier" w:hAnsi="Courier" w:cs="Courier"/>
          <w:color w:val="262626"/>
          <w:kern w:val="0"/>
          <w:sz w:val="28"/>
          <w:szCs w:val="28"/>
        </w:rPr>
        <w:t>max()</w:t>
      </w:r>
    </w:p>
    <w:p w14:paraId="0D6A7E09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760002"/>
          <w:kern w:val="0"/>
          <w:sz w:val="28"/>
          <w:szCs w:val="28"/>
        </w:rPr>
      </w:pPr>
      <w:r>
        <w:rPr>
          <w:rFonts w:ascii="Courier" w:hAnsi="Courier" w:cs="Courier"/>
          <w:color w:val="760002"/>
          <w:kern w:val="0"/>
          <w:sz w:val="28"/>
          <w:szCs w:val="28"/>
        </w:rPr>
        <w:t>Out[7]:</w:t>
      </w:r>
    </w:p>
    <w:tbl>
      <w:tblPr>
        <w:tblW w:w="0" w:type="auto"/>
        <w:tblInd w:w="-118" w:type="dxa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50"/>
        <w:gridCol w:w="1550"/>
        <w:gridCol w:w="1451"/>
        <w:gridCol w:w="1498"/>
        <w:gridCol w:w="1399"/>
      </w:tblGrid>
      <w:tr w:rsidR="00845E60" w14:paraId="2215D690" w14:textId="7777777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971D7C4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F6F5265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sepallength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CB8BE83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sepalwidth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6718EEB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petallength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D84935B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petalwidth</w:t>
            </w:r>
          </w:p>
        </w:tc>
      </w:tr>
      <w:tr w:rsidR="00845E60" w14:paraId="63346E1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AD5173F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species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BE9A9ED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E289AFF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6CF27CB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43653A9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</w:tr>
      <w:tr w:rsidR="00845E60" w14:paraId="476201B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D7006D9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Iris-setosa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DC3B042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5.8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74DD6E0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4.4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03935CD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1.9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DD1DEEE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0.6</w:t>
            </w:r>
          </w:p>
        </w:tc>
      </w:tr>
      <w:tr w:rsidR="00845E60" w14:paraId="0366B9D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5E7A3BE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Iris-versicolor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2816B97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7.0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A096934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3.4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615D8B8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5.1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F27C2BE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1.8</w:t>
            </w:r>
          </w:p>
        </w:tc>
      </w:tr>
      <w:tr w:rsidR="00845E60" w14:paraId="738AF298" w14:textId="77777777">
        <w:tblPrEx>
          <w:tblBorders>
            <w:top w:val="none" w:sz="0" w:space="0" w:color="auto"/>
            <w:bottom w:val="single" w:sz="8" w:space="0" w:color="000000"/>
          </w:tblBorders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6F3ECCF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Iris-virginica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6D07F2B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7.9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7AB506A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3.8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238CA65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6.9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7B9875F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2.5</w:t>
            </w:r>
          </w:p>
        </w:tc>
      </w:tr>
    </w:tbl>
    <w:p w14:paraId="34899C11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00006D"/>
          <w:kern w:val="0"/>
          <w:sz w:val="28"/>
          <w:szCs w:val="28"/>
        </w:rPr>
      </w:pPr>
      <w:r>
        <w:rPr>
          <w:rFonts w:ascii="Courier" w:hAnsi="Courier" w:cs="Courier"/>
          <w:color w:val="00006D"/>
          <w:kern w:val="0"/>
          <w:sz w:val="28"/>
          <w:szCs w:val="28"/>
        </w:rPr>
        <w:t>In [10]:</w:t>
      </w:r>
    </w:p>
    <w:p w14:paraId="1E3512EB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>iris</w:t>
      </w:r>
      <w:r>
        <w:rPr>
          <w:rFonts w:ascii="Courier" w:hAnsi="Courier" w:cs="Courier"/>
          <w:color w:val="535353"/>
          <w:kern w:val="0"/>
          <w:sz w:val="28"/>
          <w:szCs w:val="28"/>
        </w:rPr>
        <w:t>.</w:t>
      </w:r>
      <w:r>
        <w:rPr>
          <w:rFonts w:ascii="Courier" w:hAnsi="Courier" w:cs="Courier"/>
          <w:color w:val="262626"/>
          <w:kern w:val="0"/>
          <w:sz w:val="28"/>
          <w:szCs w:val="28"/>
        </w:rPr>
        <w:t>groupby(</w:t>
      </w:r>
      <w:r>
        <w:rPr>
          <w:rFonts w:ascii="Courier" w:hAnsi="Courier" w:cs="Courier"/>
          <w:color w:val="A90E1A"/>
          <w:kern w:val="0"/>
          <w:sz w:val="28"/>
          <w:szCs w:val="28"/>
        </w:rPr>
        <w:t>"species"</w:t>
      </w:r>
      <w:r>
        <w:rPr>
          <w:rFonts w:ascii="Courier" w:hAnsi="Courier" w:cs="Courier"/>
          <w:color w:val="262626"/>
          <w:kern w:val="0"/>
          <w:sz w:val="28"/>
          <w:szCs w:val="28"/>
        </w:rPr>
        <w:t>)</w:t>
      </w:r>
      <w:r>
        <w:rPr>
          <w:rFonts w:ascii="Courier" w:hAnsi="Courier" w:cs="Courier"/>
          <w:color w:val="535353"/>
          <w:kern w:val="0"/>
          <w:sz w:val="28"/>
          <w:szCs w:val="28"/>
        </w:rPr>
        <w:t>.</w:t>
      </w:r>
      <w:r>
        <w:rPr>
          <w:rFonts w:ascii="Courier" w:hAnsi="Courier" w:cs="Courier"/>
          <w:color w:val="262626"/>
          <w:kern w:val="0"/>
          <w:sz w:val="28"/>
          <w:szCs w:val="28"/>
        </w:rPr>
        <w:t>mean()</w:t>
      </w:r>
    </w:p>
    <w:p w14:paraId="75237392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760002"/>
          <w:kern w:val="0"/>
          <w:sz w:val="28"/>
          <w:szCs w:val="28"/>
        </w:rPr>
      </w:pPr>
      <w:r>
        <w:rPr>
          <w:rFonts w:ascii="Courier" w:hAnsi="Courier" w:cs="Courier"/>
          <w:color w:val="760002"/>
          <w:kern w:val="0"/>
          <w:sz w:val="28"/>
          <w:szCs w:val="28"/>
        </w:rPr>
        <w:t>Out[10]:</w:t>
      </w:r>
    </w:p>
    <w:tbl>
      <w:tblPr>
        <w:tblW w:w="0" w:type="auto"/>
        <w:tblInd w:w="-118" w:type="dxa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50"/>
        <w:gridCol w:w="1550"/>
        <w:gridCol w:w="1451"/>
        <w:gridCol w:w="1498"/>
        <w:gridCol w:w="1399"/>
      </w:tblGrid>
      <w:tr w:rsidR="00845E60" w14:paraId="69832661" w14:textId="7777777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C159CB3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4297830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sepallength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5F49857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sepalwidth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384FF58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petallength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044C696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petalwidth</w:t>
            </w:r>
          </w:p>
        </w:tc>
      </w:tr>
      <w:tr w:rsidR="00845E60" w14:paraId="75181FC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76458CA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species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FAF27C9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D95FACC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DC34778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7997487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</w:tr>
      <w:tr w:rsidR="00845E60" w14:paraId="654B99F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9881319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Iris-setosa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4517F06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5.006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82D3F6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3.418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70A427B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1.464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FA558C6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0.244</w:t>
            </w:r>
          </w:p>
        </w:tc>
      </w:tr>
      <w:tr w:rsidR="00845E60" w14:paraId="00359A91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05D8F9D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Iris-versicolor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05B4470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5.936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85D64B1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2.770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1EC9247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4.260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BB45534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1.326</w:t>
            </w:r>
          </w:p>
        </w:tc>
      </w:tr>
      <w:tr w:rsidR="00845E60" w14:paraId="204315A8" w14:textId="77777777">
        <w:tblPrEx>
          <w:tblBorders>
            <w:top w:val="none" w:sz="0" w:space="0" w:color="auto"/>
            <w:bottom w:val="single" w:sz="8" w:space="0" w:color="000000"/>
          </w:tblBorders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3775BA8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lastRenderedPageBreak/>
              <w:t>Iris-virginica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04119A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6.588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8241370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2.974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B0AAF5E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5.552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3F67069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2.026</w:t>
            </w:r>
          </w:p>
        </w:tc>
      </w:tr>
    </w:tbl>
    <w:p w14:paraId="48A299A2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00006D"/>
          <w:kern w:val="0"/>
          <w:sz w:val="28"/>
          <w:szCs w:val="28"/>
        </w:rPr>
      </w:pPr>
      <w:r>
        <w:rPr>
          <w:rFonts w:ascii="Courier" w:hAnsi="Courier" w:cs="Courier"/>
          <w:color w:val="00006D"/>
          <w:kern w:val="0"/>
          <w:sz w:val="28"/>
          <w:szCs w:val="28"/>
        </w:rPr>
        <w:t>In [15]:</w:t>
      </w:r>
    </w:p>
    <w:p w14:paraId="20ECC042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 xml:space="preserve"># 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用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size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查看每个分组的大小</w:t>
      </w:r>
    </w:p>
    <w:p w14:paraId="359866BD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0F7001"/>
          <w:kern w:val="0"/>
          <w:sz w:val="28"/>
          <w:szCs w:val="28"/>
        </w:rPr>
        <w:t>print</w:t>
      </w:r>
      <w:r>
        <w:rPr>
          <w:rFonts w:ascii="Courier" w:hAnsi="Courier" w:cs="Courier"/>
          <w:color w:val="262626"/>
          <w:kern w:val="0"/>
          <w:sz w:val="28"/>
          <w:szCs w:val="28"/>
        </w:rPr>
        <w:t>(iris</w:t>
      </w:r>
      <w:r>
        <w:rPr>
          <w:rFonts w:ascii="Courier" w:hAnsi="Courier" w:cs="Courier"/>
          <w:color w:val="535353"/>
          <w:kern w:val="0"/>
          <w:sz w:val="28"/>
          <w:szCs w:val="28"/>
        </w:rPr>
        <w:t>.</w:t>
      </w:r>
      <w:r>
        <w:rPr>
          <w:rFonts w:ascii="Courier" w:hAnsi="Courier" w:cs="Courier"/>
          <w:color w:val="262626"/>
          <w:kern w:val="0"/>
          <w:sz w:val="28"/>
          <w:szCs w:val="28"/>
        </w:rPr>
        <w:t>groupby(</w:t>
      </w:r>
      <w:r>
        <w:rPr>
          <w:rFonts w:ascii="Courier" w:hAnsi="Courier" w:cs="Courier"/>
          <w:color w:val="A90E1A"/>
          <w:kern w:val="0"/>
          <w:sz w:val="28"/>
          <w:szCs w:val="28"/>
        </w:rPr>
        <w:t>"species"</w:t>
      </w:r>
      <w:r>
        <w:rPr>
          <w:rFonts w:ascii="Courier" w:hAnsi="Courier" w:cs="Courier"/>
          <w:color w:val="262626"/>
          <w:kern w:val="0"/>
          <w:sz w:val="28"/>
          <w:szCs w:val="28"/>
        </w:rPr>
        <w:t>)</w:t>
      </w:r>
      <w:r>
        <w:rPr>
          <w:rFonts w:ascii="Courier" w:hAnsi="Courier" w:cs="Courier"/>
          <w:color w:val="535353"/>
          <w:kern w:val="0"/>
          <w:sz w:val="28"/>
          <w:szCs w:val="28"/>
        </w:rPr>
        <w:t>.</w:t>
      </w:r>
      <w:r>
        <w:rPr>
          <w:rFonts w:ascii="Courier" w:hAnsi="Courier" w:cs="Courier"/>
          <w:color w:val="262626"/>
          <w:kern w:val="0"/>
          <w:sz w:val="28"/>
          <w:szCs w:val="28"/>
        </w:rPr>
        <w:t>size())</w:t>
      </w:r>
    </w:p>
    <w:p w14:paraId="32AA346E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</w:p>
    <w:p w14:paraId="46AA3CA6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#value_counts()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也可以实现</w:t>
      </w:r>
    </w:p>
    <w:p w14:paraId="0BE57A3C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>iris</w:t>
      </w:r>
      <w:r>
        <w:rPr>
          <w:rFonts w:ascii="Courier" w:hAnsi="Courier" w:cs="Courier"/>
          <w:color w:val="535353"/>
          <w:kern w:val="0"/>
          <w:sz w:val="28"/>
          <w:szCs w:val="28"/>
        </w:rPr>
        <w:t>.</w:t>
      </w:r>
      <w:r>
        <w:rPr>
          <w:rFonts w:ascii="Courier" w:hAnsi="Courier" w:cs="Courier"/>
          <w:color w:val="262626"/>
          <w:kern w:val="0"/>
          <w:sz w:val="28"/>
          <w:szCs w:val="28"/>
        </w:rPr>
        <w:t>species</w:t>
      </w:r>
      <w:r>
        <w:rPr>
          <w:rFonts w:ascii="Courier" w:hAnsi="Courier" w:cs="Courier"/>
          <w:color w:val="535353"/>
          <w:kern w:val="0"/>
          <w:sz w:val="28"/>
          <w:szCs w:val="28"/>
        </w:rPr>
        <w:t>.</w:t>
      </w:r>
      <w:r>
        <w:rPr>
          <w:rFonts w:ascii="Courier" w:hAnsi="Courier" w:cs="Courier"/>
          <w:color w:val="262626"/>
          <w:kern w:val="0"/>
          <w:sz w:val="28"/>
          <w:szCs w:val="28"/>
        </w:rPr>
        <w:t>value_counts()</w:t>
      </w:r>
    </w:p>
    <w:p w14:paraId="7D8EFFAC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8"/>
          <w:szCs w:val="28"/>
        </w:rPr>
      </w:pPr>
    </w:p>
    <w:p w14:paraId="71F36C4E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8"/>
          <w:szCs w:val="28"/>
        </w:rPr>
      </w:pPr>
      <w:r>
        <w:rPr>
          <w:rFonts w:ascii="Courier" w:hAnsi="Courier" w:cs="Courier"/>
          <w:kern w:val="0"/>
          <w:sz w:val="28"/>
          <w:szCs w:val="28"/>
        </w:rPr>
        <w:t>species</w:t>
      </w:r>
    </w:p>
    <w:p w14:paraId="228EF23C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8"/>
          <w:szCs w:val="28"/>
        </w:rPr>
      </w:pPr>
      <w:r>
        <w:rPr>
          <w:rFonts w:ascii="Courier" w:hAnsi="Courier" w:cs="Courier"/>
          <w:kern w:val="0"/>
          <w:sz w:val="28"/>
          <w:szCs w:val="28"/>
        </w:rPr>
        <w:t>Iris-setosa        50</w:t>
      </w:r>
    </w:p>
    <w:p w14:paraId="60EFB20D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8"/>
          <w:szCs w:val="28"/>
        </w:rPr>
      </w:pPr>
      <w:r>
        <w:rPr>
          <w:rFonts w:ascii="Courier" w:hAnsi="Courier" w:cs="Courier"/>
          <w:kern w:val="0"/>
          <w:sz w:val="28"/>
          <w:szCs w:val="28"/>
        </w:rPr>
        <w:t>Iris-versicolor    50</w:t>
      </w:r>
    </w:p>
    <w:p w14:paraId="668E76C9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8"/>
          <w:szCs w:val="28"/>
        </w:rPr>
      </w:pPr>
      <w:r>
        <w:rPr>
          <w:rFonts w:ascii="Courier" w:hAnsi="Courier" w:cs="Courier"/>
          <w:kern w:val="0"/>
          <w:sz w:val="28"/>
          <w:szCs w:val="28"/>
        </w:rPr>
        <w:t>Iris-virginica     50</w:t>
      </w:r>
    </w:p>
    <w:p w14:paraId="026FE39A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8"/>
          <w:szCs w:val="28"/>
        </w:rPr>
      </w:pPr>
      <w:r>
        <w:rPr>
          <w:rFonts w:ascii="Courier" w:hAnsi="Courier" w:cs="Courier"/>
          <w:kern w:val="0"/>
          <w:sz w:val="28"/>
          <w:szCs w:val="28"/>
        </w:rPr>
        <w:t>dtype: int64</w:t>
      </w:r>
    </w:p>
    <w:p w14:paraId="197B319C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760002"/>
          <w:kern w:val="0"/>
          <w:sz w:val="28"/>
          <w:szCs w:val="28"/>
        </w:rPr>
      </w:pPr>
      <w:r>
        <w:rPr>
          <w:rFonts w:ascii="Courier" w:hAnsi="Courier" w:cs="Courier"/>
          <w:color w:val="760002"/>
          <w:kern w:val="0"/>
          <w:sz w:val="28"/>
          <w:szCs w:val="28"/>
        </w:rPr>
        <w:t>Out[15]:</w:t>
      </w:r>
    </w:p>
    <w:p w14:paraId="262AFD06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8"/>
          <w:szCs w:val="28"/>
        </w:rPr>
      </w:pPr>
      <w:r>
        <w:rPr>
          <w:rFonts w:ascii="Courier" w:hAnsi="Courier" w:cs="Courier"/>
          <w:kern w:val="0"/>
          <w:sz w:val="28"/>
          <w:szCs w:val="28"/>
        </w:rPr>
        <w:t>Iris-virginica     50</w:t>
      </w:r>
    </w:p>
    <w:p w14:paraId="5A39A75E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8"/>
          <w:szCs w:val="28"/>
        </w:rPr>
      </w:pPr>
      <w:r>
        <w:rPr>
          <w:rFonts w:ascii="Courier" w:hAnsi="Courier" w:cs="Courier"/>
          <w:kern w:val="0"/>
          <w:sz w:val="28"/>
          <w:szCs w:val="28"/>
        </w:rPr>
        <w:t>Iris-versicolor    50</w:t>
      </w:r>
    </w:p>
    <w:p w14:paraId="70D6B955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8"/>
          <w:szCs w:val="28"/>
        </w:rPr>
      </w:pPr>
      <w:r>
        <w:rPr>
          <w:rFonts w:ascii="Courier" w:hAnsi="Courier" w:cs="Courier"/>
          <w:kern w:val="0"/>
          <w:sz w:val="28"/>
          <w:szCs w:val="28"/>
        </w:rPr>
        <w:t>Iris-setosa        50</w:t>
      </w:r>
    </w:p>
    <w:p w14:paraId="7890D934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8"/>
          <w:szCs w:val="28"/>
        </w:rPr>
      </w:pPr>
      <w:r>
        <w:rPr>
          <w:rFonts w:ascii="Courier" w:hAnsi="Courier" w:cs="Courier"/>
          <w:kern w:val="0"/>
          <w:sz w:val="28"/>
          <w:szCs w:val="28"/>
        </w:rPr>
        <w:t>Name: species, dtype: int64</w:t>
      </w:r>
    </w:p>
    <w:p w14:paraId="67E98C4F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00006D"/>
          <w:kern w:val="0"/>
          <w:sz w:val="28"/>
          <w:szCs w:val="28"/>
        </w:rPr>
      </w:pPr>
    </w:p>
    <w:p w14:paraId="05B8AC9D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kern w:val="0"/>
          <w:sz w:val="36"/>
          <w:szCs w:val="36"/>
        </w:rPr>
      </w:pPr>
      <w:r>
        <w:rPr>
          <w:rFonts w:ascii="HelveticaNeue" w:hAnsi="HelveticaNeue" w:cs="HelveticaNeue"/>
          <w:b/>
          <w:bCs/>
          <w:kern w:val="0"/>
          <w:sz w:val="36"/>
          <w:szCs w:val="36"/>
        </w:rPr>
        <w:t>对于一些更为复杂的计算，我们需要自己定义函数然后应用到拆分后的子数据上。根据具体要求来决定使</w:t>
      </w:r>
      <w:r>
        <w:rPr>
          <w:rFonts w:ascii="HelveticaNeue" w:hAnsi="HelveticaNeue" w:cs="HelveticaNeue"/>
          <w:b/>
          <w:bCs/>
          <w:kern w:val="0"/>
          <w:sz w:val="36"/>
          <w:szCs w:val="36"/>
        </w:rPr>
        <w:lastRenderedPageBreak/>
        <w:t>用</w:t>
      </w:r>
      <w:r>
        <w:rPr>
          <w:rFonts w:ascii="HelveticaNeue" w:hAnsi="HelveticaNeue" w:cs="HelveticaNeue"/>
          <w:b/>
          <w:bCs/>
          <w:kern w:val="0"/>
          <w:sz w:val="36"/>
          <w:szCs w:val="36"/>
        </w:rPr>
        <w:t>agg</w:t>
      </w:r>
      <w:r>
        <w:rPr>
          <w:rFonts w:ascii="HelveticaNeue" w:hAnsi="HelveticaNeue" w:cs="HelveticaNeue"/>
          <w:b/>
          <w:bCs/>
          <w:kern w:val="0"/>
          <w:sz w:val="36"/>
          <w:szCs w:val="36"/>
        </w:rPr>
        <w:t>方法还是</w:t>
      </w:r>
      <w:r>
        <w:rPr>
          <w:rFonts w:ascii="HelveticaNeue" w:hAnsi="HelveticaNeue" w:cs="HelveticaNeue"/>
          <w:b/>
          <w:bCs/>
          <w:kern w:val="0"/>
          <w:sz w:val="36"/>
          <w:szCs w:val="36"/>
        </w:rPr>
        <w:t>apply</w:t>
      </w:r>
      <w:r>
        <w:rPr>
          <w:rFonts w:ascii="HelveticaNeue" w:hAnsi="HelveticaNeue" w:cs="HelveticaNeue"/>
          <w:b/>
          <w:bCs/>
          <w:kern w:val="0"/>
          <w:sz w:val="36"/>
          <w:szCs w:val="36"/>
        </w:rPr>
        <w:t>方法</w:t>
      </w:r>
      <w:r>
        <w:rPr>
          <w:rFonts w:ascii="HelveticaNeue" w:hAnsi="HelveticaNeue" w:cs="HelveticaNeue"/>
          <w:b/>
          <w:bCs/>
          <w:color w:val="0E73C0"/>
          <w:kern w:val="0"/>
          <w:sz w:val="36"/>
          <w:szCs w:val="36"/>
        </w:rPr>
        <w:t>¶</w:t>
      </w:r>
    </w:p>
    <w:p w14:paraId="18C2A475" w14:textId="77777777" w:rsidR="00845E60" w:rsidRDefault="00845E60" w:rsidP="00845E60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kern w:val="0"/>
          <w:sz w:val="28"/>
          <w:szCs w:val="28"/>
        </w:rPr>
      </w:pPr>
      <w:r>
        <w:rPr>
          <w:rFonts w:ascii="HelveticaNeue" w:hAnsi="HelveticaNeue" w:cs="HelveticaNeue"/>
          <w:kern w:val="0"/>
          <w:sz w:val="28"/>
          <w:szCs w:val="28"/>
        </w:rPr>
        <w:t>agg:</w:t>
      </w:r>
      <w:r>
        <w:rPr>
          <w:rFonts w:ascii="HelveticaNeue" w:hAnsi="HelveticaNeue" w:cs="HelveticaNeue"/>
          <w:kern w:val="0"/>
          <w:sz w:val="28"/>
          <w:szCs w:val="28"/>
        </w:rPr>
        <w:t>自定义一个函数来进行计算</w:t>
      </w:r>
      <w:r>
        <w:rPr>
          <w:rFonts w:ascii="HelveticaNeue" w:hAnsi="HelveticaNeue" w:cs="HelveticaNeue"/>
          <w:kern w:val="0"/>
          <w:sz w:val="28"/>
          <w:szCs w:val="28"/>
        </w:rPr>
        <w:t xml:space="preserve">, </w:t>
      </w:r>
      <w:r>
        <w:rPr>
          <w:rFonts w:ascii="HelveticaNeue" w:hAnsi="HelveticaNeue" w:cs="HelveticaNeue"/>
          <w:kern w:val="0"/>
          <w:sz w:val="28"/>
          <w:szCs w:val="28"/>
        </w:rPr>
        <w:t>传入一个数组做参数，返回一个标量的结果</w:t>
      </w:r>
      <w:r>
        <w:rPr>
          <w:rFonts w:ascii="HelveticaNeue" w:hAnsi="HelveticaNeue" w:cs="HelveticaNeue"/>
          <w:kern w:val="0"/>
          <w:sz w:val="28"/>
          <w:szCs w:val="28"/>
        </w:rPr>
        <w:t>.agg</w:t>
      </w:r>
      <w:r>
        <w:rPr>
          <w:rFonts w:ascii="HelveticaNeue" w:hAnsi="HelveticaNeue" w:cs="HelveticaNeue"/>
          <w:kern w:val="0"/>
          <w:sz w:val="28"/>
          <w:szCs w:val="28"/>
        </w:rPr>
        <w:t>方法将一个函数使用在一个数列上，然后返回一个标量的值。</w:t>
      </w:r>
    </w:p>
    <w:p w14:paraId="7E2BD06D" w14:textId="77777777" w:rsidR="00845E60" w:rsidRDefault="00845E60" w:rsidP="00845E60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kern w:val="0"/>
          <w:sz w:val="28"/>
          <w:szCs w:val="28"/>
        </w:rPr>
      </w:pPr>
      <w:r>
        <w:rPr>
          <w:rFonts w:ascii="HelveticaNeue" w:hAnsi="HelveticaNeue" w:cs="HelveticaNeue"/>
          <w:kern w:val="0"/>
          <w:sz w:val="28"/>
          <w:szCs w:val="28"/>
        </w:rPr>
        <w:t>apply:</w:t>
      </w:r>
      <w:r>
        <w:rPr>
          <w:rFonts w:ascii="HelveticaNeue" w:hAnsi="HelveticaNeue" w:cs="HelveticaNeue"/>
          <w:kern w:val="0"/>
          <w:sz w:val="28"/>
          <w:szCs w:val="28"/>
        </w:rPr>
        <w:t>是一个更一般化的方法</w:t>
      </w:r>
      <w:r>
        <w:rPr>
          <w:rFonts w:ascii="HelveticaNeue" w:hAnsi="HelveticaNeue" w:cs="HelveticaNeue"/>
          <w:kern w:val="0"/>
          <w:sz w:val="28"/>
          <w:szCs w:val="28"/>
        </w:rPr>
        <w:t xml:space="preserve">, </w:t>
      </w:r>
      <w:r>
        <w:rPr>
          <w:rFonts w:ascii="HelveticaNeue" w:hAnsi="HelveticaNeue" w:cs="HelveticaNeue"/>
          <w:kern w:val="0"/>
          <w:sz w:val="28"/>
          <w:szCs w:val="28"/>
        </w:rPr>
        <w:t>将一个数据分拆</w:t>
      </w:r>
      <w:r>
        <w:rPr>
          <w:rFonts w:ascii="HelveticaNeue" w:hAnsi="HelveticaNeue" w:cs="HelveticaNeue"/>
          <w:kern w:val="0"/>
          <w:sz w:val="28"/>
          <w:szCs w:val="28"/>
        </w:rPr>
        <w:t>-</w:t>
      </w:r>
      <w:r>
        <w:rPr>
          <w:rFonts w:ascii="HelveticaNeue" w:hAnsi="HelveticaNeue" w:cs="HelveticaNeue"/>
          <w:kern w:val="0"/>
          <w:sz w:val="28"/>
          <w:szCs w:val="28"/>
        </w:rPr>
        <w:t>应用</w:t>
      </w:r>
      <w:r>
        <w:rPr>
          <w:rFonts w:ascii="HelveticaNeue" w:hAnsi="HelveticaNeue" w:cs="HelveticaNeue"/>
          <w:kern w:val="0"/>
          <w:sz w:val="28"/>
          <w:szCs w:val="28"/>
        </w:rPr>
        <w:t>-</w:t>
      </w:r>
      <w:r>
        <w:rPr>
          <w:rFonts w:ascii="HelveticaNeue" w:hAnsi="HelveticaNeue" w:cs="HelveticaNeue"/>
          <w:kern w:val="0"/>
          <w:sz w:val="28"/>
          <w:szCs w:val="28"/>
        </w:rPr>
        <w:t>汇总</w:t>
      </w:r>
    </w:p>
    <w:p w14:paraId="71E7E114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00006D"/>
          <w:kern w:val="0"/>
          <w:sz w:val="28"/>
          <w:szCs w:val="28"/>
        </w:rPr>
      </w:pPr>
    </w:p>
    <w:p w14:paraId="67B2A34A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kern w:val="0"/>
          <w:sz w:val="28"/>
          <w:szCs w:val="28"/>
        </w:rPr>
      </w:pPr>
      <w:r>
        <w:rPr>
          <w:rFonts w:ascii="HelveticaNeue" w:hAnsi="HelveticaNeue" w:cs="HelveticaNeue"/>
          <w:b/>
          <w:bCs/>
          <w:kern w:val="0"/>
          <w:sz w:val="28"/>
          <w:szCs w:val="28"/>
        </w:rPr>
        <w:t>agg( )</w:t>
      </w:r>
      <w:r>
        <w:rPr>
          <w:rFonts w:ascii="HelveticaNeue" w:hAnsi="HelveticaNeue" w:cs="HelveticaNeue"/>
          <w:b/>
          <w:bCs/>
          <w:color w:val="0E73C0"/>
          <w:kern w:val="0"/>
          <w:sz w:val="28"/>
          <w:szCs w:val="28"/>
        </w:rPr>
        <w:t>¶</w:t>
      </w:r>
    </w:p>
    <w:p w14:paraId="4B2F44CB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00006D"/>
          <w:kern w:val="0"/>
          <w:sz w:val="28"/>
          <w:szCs w:val="28"/>
        </w:rPr>
      </w:pPr>
      <w:r>
        <w:rPr>
          <w:rFonts w:ascii="Courier" w:hAnsi="Courier" w:cs="Courier"/>
          <w:color w:val="00006D"/>
          <w:kern w:val="0"/>
          <w:sz w:val="28"/>
          <w:szCs w:val="28"/>
        </w:rPr>
        <w:t>In [20]:</w:t>
      </w:r>
    </w:p>
    <w:p w14:paraId="6F6F03B3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 xml:space="preserve"># 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计算各品种各属性数值的跨度范围</w:t>
      </w:r>
    </w:p>
    <w:p w14:paraId="10EDCFB5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</w:p>
    <w:p w14:paraId="0E4618F7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#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自定义一个函数，用于计算输入数组的最大最小值之差</w:t>
      </w:r>
    </w:p>
    <w:p w14:paraId="323876C6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-Bold" w:hAnsi="Courier-Bold" w:cs="Courier-Bold"/>
          <w:b/>
          <w:bCs/>
          <w:color w:val="0F7001"/>
          <w:kern w:val="0"/>
          <w:sz w:val="28"/>
          <w:szCs w:val="28"/>
        </w:rPr>
        <w:t>def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</w:t>
      </w:r>
      <w:r>
        <w:rPr>
          <w:rFonts w:ascii="Courier" w:hAnsi="Courier" w:cs="Courier"/>
          <w:color w:val="0000FF"/>
          <w:kern w:val="0"/>
          <w:sz w:val="28"/>
          <w:szCs w:val="28"/>
        </w:rPr>
        <w:t>range_iris</w:t>
      </w:r>
      <w:r>
        <w:rPr>
          <w:rFonts w:ascii="Courier" w:hAnsi="Courier" w:cs="Courier"/>
          <w:color w:val="262626"/>
          <w:kern w:val="0"/>
          <w:sz w:val="28"/>
          <w:szCs w:val="28"/>
        </w:rPr>
        <w:t>(arr):</w:t>
      </w:r>
    </w:p>
    <w:p w14:paraId="3B3168DD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</w:t>
      </w:r>
      <w:r>
        <w:rPr>
          <w:rFonts w:ascii="Courier-Bold" w:hAnsi="Courier-Bold" w:cs="Courier-Bold"/>
          <w:b/>
          <w:bCs/>
          <w:color w:val="0F7001"/>
          <w:kern w:val="0"/>
          <w:sz w:val="28"/>
          <w:szCs w:val="28"/>
        </w:rPr>
        <w:t>return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arr</w:t>
      </w:r>
      <w:r>
        <w:rPr>
          <w:rFonts w:ascii="Courier" w:hAnsi="Courier" w:cs="Courier"/>
          <w:color w:val="535353"/>
          <w:kern w:val="0"/>
          <w:sz w:val="28"/>
          <w:szCs w:val="28"/>
        </w:rPr>
        <w:t>.</w:t>
      </w:r>
      <w:r>
        <w:rPr>
          <w:rFonts w:ascii="Courier" w:hAnsi="Courier" w:cs="Courier"/>
          <w:color w:val="262626"/>
          <w:kern w:val="0"/>
          <w:sz w:val="28"/>
          <w:szCs w:val="28"/>
        </w:rPr>
        <w:t>max()</w:t>
      </w:r>
      <w:r>
        <w:rPr>
          <w:rFonts w:ascii="Courier" w:hAnsi="Courier" w:cs="Courier"/>
          <w:color w:val="535353"/>
          <w:kern w:val="0"/>
          <w:sz w:val="28"/>
          <w:szCs w:val="28"/>
        </w:rPr>
        <w:t>-</w:t>
      </w:r>
      <w:r>
        <w:rPr>
          <w:rFonts w:ascii="Courier" w:hAnsi="Courier" w:cs="Courier"/>
          <w:color w:val="262626"/>
          <w:kern w:val="0"/>
          <w:sz w:val="28"/>
          <w:szCs w:val="28"/>
        </w:rPr>
        <w:t>arr</w:t>
      </w:r>
      <w:r>
        <w:rPr>
          <w:rFonts w:ascii="Courier" w:hAnsi="Courier" w:cs="Courier"/>
          <w:color w:val="535353"/>
          <w:kern w:val="0"/>
          <w:sz w:val="28"/>
          <w:szCs w:val="28"/>
        </w:rPr>
        <w:t>.</w:t>
      </w:r>
      <w:r>
        <w:rPr>
          <w:rFonts w:ascii="Courier" w:hAnsi="Courier" w:cs="Courier"/>
          <w:color w:val="262626"/>
          <w:kern w:val="0"/>
          <w:sz w:val="28"/>
          <w:szCs w:val="28"/>
        </w:rPr>
        <w:t>min()</w:t>
      </w:r>
    </w:p>
    <w:p w14:paraId="7190C571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</w:p>
    <w:p w14:paraId="59F3741D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#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将自定义函数，用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agg()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方法应用到各分组</w:t>
      </w:r>
    </w:p>
    <w:p w14:paraId="6BBA644F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>iris</w:t>
      </w:r>
      <w:r>
        <w:rPr>
          <w:rFonts w:ascii="Courier" w:hAnsi="Courier" w:cs="Courier"/>
          <w:color w:val="535353"/>
          <w:kern w:val="0"/>
          <w:sz w:val="28"/>
          <w:szCs w:val="28"/>
        </w:rPr>
        <w:t>.</w:t>
      </w:r>
      <w:r>
        <w:rPr>
          <w:rFonts w:ascii="Courier" w:hAnsi="Courier" w:cs="Courier"/>
          <w:color w:val="262626"/>
          <w:kern w:val="0"/>
          <w:sz w:val="28"/>
          <w:szCs w:val="28"/>
        </w:rPr>
        <w:t>groupby(</w:t>
      </w:r>
      <w:r>
        <w:rPr>
          <w:rFonts w:ascii="Courier" w:hAnsi="Courier" w:cs="Courier"/>
          <w:color w:val="A90E1A"/>
          <w:kern w:val="0"/>
          <w:sz w:val="28"/>
          <w:szCs w:val="28"/>
        </w:rPr>
        <w:t>"species"</w:t>
      </w:r>
      <w:r>
        <w:rPr>
          <w:rFonts w:ascii="Courier" w:hAnsi="Courier" w:cs="Courier"/>
          <w:color w:val="262626"/>
          <w:kern w:val="0"/>
          <w:sz w:val="28"/>
          <w:szCs w:val="28"/>
        </w:rPr>
        <w:t>)</w:t>
      </w:r>
      <w:r>
        <w:rPr>
          <w:rFonts w:ascii="Courier" w:hAnsi="Courier" w:cs="Courier"/>
          <w:color w:val="535353"/>
          <w:kern w:val="0"/>
          <w:sz w:val="28"/>
          <w:szCs w:val="28"/>
        </w:rPr>
        <w:t>.</w:t>
      </w:r>
      <w:r>
        <w:rPr>
          <w:rFonts w:ascii="Courier" w:hAnsi="Courier" w:cs="Courier"/>
          <w:color w:val="262626"/>
          <w:kern w:val="0"/>
          <w:sz w:val="28"/>
          <w:szCs w:val="28"/>
        </w:rPr>
        <w:t>agg(range_iris)</w:t>
      </w:r>
    </w:p>
    <w:p w14:paraId="68A71A7D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760002"/>
          <w:kern w:val="0"/>
          <w:sz w:val="28"/>
          <w:szCs w:val="28"/>
        </w:rPr>
      </w:pPr>
      <w:r>
        <w:rPr>
          <w:rFonts w:ascii="Courier" w:hAnsi="Courier" w:cs="Courier"/>
          <w:color w:val="760002"/>
          <w:kern w:val="0"/>
          <w:sz w:val="28"/>
          <w:szCs w:val="28"/>
        </w:rPr>
        <w:t>Out[20]:</w:t>
      </w:r>
    </w:p>
    <w:tbl>
      <w:tblPr>
        <w:tblW w:w="0" w:type="auto"/>
        <w:tblInd w:w="-118" w:type="dxa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50"/>
        <w:gridCol w:w="1550"/>
        <w:gridCol w:w="1451"/>
        <w:gridCol w:w="1498"/>
        <w:gridCol w:w="1399"/>
      </w:tblGrid>
      <w:tr w:rsidR="00845E60" w14:paraId="50DD2762" w14:textId="7777777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DB02DE9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ADE3131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sepallength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911EDDB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sepalwidth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FDEC839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petallength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0B3E822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petalwidth</w:t>
            </w:r>
          </w:p>
        </w:tc>
      </w:tr>
      <w:tr w:rsidR="00845E60" w14:paraId="6AD2204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F3CBBEF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species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80297CA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68603AA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E475E16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2F136DA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</w:tr>
      <w:tr w:rsidR="00845E60" w14:paraId="731DD5C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A2C86BB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Iris-setosa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9396610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1.5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A0D3B24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2.1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8A2D149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0.9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943A500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0.5</w:t>
            </w:r>
          </w:p>
        </w:tc>
      </w:tr>
      <w:tr w:rsidR="00845E60" w14:paraId="0613294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A9F18E5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Iris-</w:t>
            </w: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lastRenderedPageBreak/>
              <w:t>versicolor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48AEEB9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lastRenderedPageBreak/>
              <w:t>2.1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0F4E768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1.4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E5E3D19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2.1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05ACA64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0.8</w:t>
            </w:r>
          </w:p>
        </w:tc>
      </w:tr>
      <w:tr w:rsidR="00845E60" w14:paraId="268C15B6" w14:textId="77777777">
        <w:tblPrEx>
          <w:tblBorders>
            <w:top w:val="none" w:sz="0" w:space="0" w:color="auto"/>
            <w:bottom w:val="single" w:sz="8" w:space="0" w:color="000000"/>
          </w:tblBorders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8229508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Iris-virginica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BC1565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3.0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78D9417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1.6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D770C5F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2.4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B22866E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1.1</w:t>
            </w:r>
          </w:p>
        </w:tc>
      </w:tr>
    </w:tbl>
    <w:p w14:paraId="6729A262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00006D"/>
          <w:kern w:val="0"/>
          <w:sz w:val="28"/>
          <w:szCs w:val="28"/>
        </w:rPr>
      </w:pPr>
      <w:r>
        <w:rPr>
          <w:rFonts w:ascii="Courier" w:hAnsi="Courier" w:cs="Courier"/>
          <w:color w:val="00006D"/>
          <w:kern w:val="0"/>
          <w:sz w:val="28"/>
          <w:szCs w:val="28"/>
        </w:rPr>
        <w:t>In [21]:</w:t>
      </w:r>
    </w:p>
    <w:p w14:paraId="43477D71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#agg()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中，可以同时应用多个函数（自定义的、内置的均可）</w:t>
      </w:r>
    </w:p>
    <w:p w14:paraId="28A42AD9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#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只需将函数名放入一个列表，再将列表放入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agg()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中</w:t>
      </w:r>
    </w:p>
    <w:p w14:paraId="3D0C95A8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#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内置函数需要使用引号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“”</w:t>
      </w:r>
    </w:p>
    <w:p w14:paraId="26D62B2B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>iris</w:t>
      </w:r>
      <w:r>
        <w:rPr>
          <w:rFonts w:ascii="Courier" w:hAnsi="Courier" w:cs="Courier"/>
          <w:color w:val="535353"/>
          <w:kern w:val="0"/>
          <w:sz w:val="28"/>
          <w:szCs w:val="28"/>
        </w:rPr>
        <w:t>.</w:t>
      </w:r>
      <w:r>
        <w:rPr>
          <w:rFonts w:ascii="Courier" w:hAnsi="Courier" w:cs="Courier"/>
          <w:color w:val="262626"/>
          <w:kern w:val="0"/>
          <w:sz w:val="28"/>
          <w:szCs w:val="28"/>
        </w:rPr>
        <w:t>groupby(</w:t>
      </w:r>
      <w:r>
        <w:rPr>
          <w:rFonts w:ascii="Courier" w:hAnsi="Courier" w:cs="Courier"/>
          <w:color w:val="A90E1A"/>
          <w:kern w:val="0"/>
          <w:sz w:val="28"/>
          <w:szCs w:val="28"/>
        </w:rPr>
        <w:t>"species"</w:t>
      </w:r>
      <w:r>
        <w:rPr>
          <w:rFonts w:ascii="Courier" w:hAnsi="Courier" w:cs="Courier"/>
          <w:color w:val="262626"/>
          <w:kern w:val="0"/>
          <w:sz w:val="28"/>
          <w:szCs w:val="28"/>
        </w:rPr>
        <w:t>)</w:t>
      </w:r>
      <w:r>
        <w:rPr>
          <w:rFonts w:ascii="Courier" w:hAnsi="Courier" w:cs="Courier"/>
          <w:color w:val="535353"/>
          <w:kern w:val="0"/>
          <w:sz w:val="28"/>
          <w:szCs w:val="28"/>
        </w:rPr>
        <w:t>.</w:t>
      </w:r>
      <w:r>
        <w:rPr>
          <w:rFonts w:ascii="Courier" w:hAnsi="Courier" w:cs="Courier"/>
          <w:color w:val="262626"/>
          <w:kern w:val="0"/>
          <w:sz w:val="28"/>
          <w:szCs w:val="28"/>
        </w:rPr>
        <w:t>agg([</w:t>
      </w:r>
      <w:r>
        <w:rPr>
          <w:rFonts w:ascii="Courier" w:hAnsi="Courier" w:cs="Courier"/>
          <w:color w:val="A90E1A"/>
          <w:kern w:val="0"/>
          <w:sz w:val="28"/>
          <w:szCs w:val="28"/>
        </w:rPr>
        <w:t>"max"</w:t>
      </w:r>
      <w:r>
        <w:rPr>
          <w:rFonts w:ascii="Courier" w:hAnsi="Courier" w:cs="Courier"/>
          <w:color w:val="262626"/>
          <w:kern w:val="0"/>
          <w:sz w:val="28"/>
          <w:szCs w:val="28"/>
        </w:rPr>
        <w:t>,</w:t>
      </w:r>
      <w:r>
        <w:rPr>
          <w:rFonts w:ascii="Courier" w:hAnsi="Courier" w:cs="Courier"/>
          <w:color w:val="A90E1A"/>
          <w:kern w:val="0"/>
          <w:sz w:val="28"/>
          <w:szCs w:val="28"/>
        </w:rPr>
        <w:t>"min"</w:t>
      </w:r>
      <w:r>
        <w:rPr>
          <w:rFonts w:ascii="Courier" w:hAnsi="Courier" w:cs="Courier"/>
          <w:color w:val="262626"/>
          <w:kern w:val="0"/>
          <w:sz w:val="28"/>
          <w:szCs w:val="28"/>
        </w:rPr>
        <w:t>,range_iris])</w:t>
      </w:r>
    </w:p>
    <w:p w14:paraId="0142E1FF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760002"/>
          <w:kern w:val="0"/>
          <w:sz w:val="28"/>
          <w:szCs w:val="28"/>
        </w:rPr>
      </w:pPr>
      <w:r>
        <w:rPr>
          <w:rFonts w:ascii="Courier" w:hAnsi="Courier" w:cs="Courier"/>
          <w:color w:val="760002"/>
          <w:kern w:val="0"/>
          <w:sz w:val="28"/>
          <w:szCs w:val="28"/>
        </w:rPr>
        <w:t>Out[21]:</w:t>
      </w:r>
    </w:p>
    <w:tbl>
      <w:tblPr>
        <w:tblW w:w="0" w:type="auto"/>
        <w:tblInd w:w="-118" w:type="dxa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50"/>
        <w:gridCol w:w="565"/>
        <w:gridCol w:w="492"/>
        <w:gridCol w:w="1671"/>
        <w:gridCol w:w="565"/>
        <w:gridCol w:w="492"/>
        <w:gridCol w:w="1671"/>
        <w:gridCol w:w="565"/>
        <w:gridCol w:w="492"/>
        <w:gridCol w:w="1671"/>
        <w:gridCol w:w="565"/>
        <w:gridCol w:w="492"/>
        <w:gridCol w:w="1671"/>
      </w:tblGrid>
      <w:tr w:rsidR="00845E60" w14:paraId="64B2E603" w14:textId="77777777" w:rsidTr="00845E60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DE4B126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27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96D03E1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sepallength</w:t>
            </w:r>
          </w:p>
        </w:tc>
        <w:tc>
          <w:tcPr>
            <w:tcW w:w="27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FE9D6FB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sepalwidth</w:t>
            </w:r>
          </w:p>
        </w:tc>
        <w:tc>
          <w:tcPr>
            <w:tcW w:w="27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87C9913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petallength</w:t>
            </w:r>
          </w:p>
        </w:tc>
        <w:tc>
          <w:tcPr>
            <w:tcW w:w="27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B073092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petalwidth</w:t>
            </w:r>
          </w:p>
        </w:tc>
      </w:tr>
      <w:tr w:rsidR="00845E60" w14:paraId="1FB1AFF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E2EF4B4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A6E81A5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max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C707220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min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0D73800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range_iris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B8C33F0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max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CB15328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min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9CFFEA0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range_iris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B67F27A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max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DCE0E8F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min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5114E6E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range_iris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3FA9A92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max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00886E3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min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22BA6FB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range_iris</w:t>
            </w:r>
          </w:p>
        </w:tc>
      </w:tr>
      <w:tr w:rsidR="00845E60" w14:paraId="59666CC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EB88D30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species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90D7150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3C0BBBD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3EF2BE8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97452DA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E9B3A81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4204160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478E9E6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DB1F737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F65F0F0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4D9200B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8AF45AC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710C51A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</w:tr>
      <w:tr w:rsidR="00845E60" w14:paraId="79E0D81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967211F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Iris-setosa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46E8984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5.8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F9E4BF7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4.3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6D539B8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1.5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140C67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4.4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52CACF9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2.3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DF4B953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2.1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076A26F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1.9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2424AC6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1.0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43B6E96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0.9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70E5679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0.6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C181B99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0.1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3E7ACE6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0.5</w:t>
            </w:r>
          </w:p>
        </w:tc>
      </w:tr>
      <w:tr w:rsidR="00845E60" w14:paraId="6E3E09C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1CF7ADF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Iris-versicolor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FA9889D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7.0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EAD371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4.9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CBE58D1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2.1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D61F754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3.4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25A5491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2.0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E6B0CAD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1.4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BD2260E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5.1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80AE5CA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3.0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51E5637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2.1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7DE6208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1.8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963B5E2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1.0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4564EF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0.8</w:t>
            </w:r>
          </w:p>
        </w:tc>
      </w:tr>
      <w:tr w:rsidR="00845E60" w14:paraId="4E2081B9" w14:textId="77777777">
        <w:tblPrEx>
          <w:tblBorders>
            <w:top w:val="none" w:sz="0" w:space="0" w:color="auto"/>
            <w:bottom w:val="single" w:sz="8" w:space="0" w:color="000000"/>
          </w:tblBorders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08FE4A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Iris-virginica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D103A52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7.9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29A22AC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4.9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E30F3E1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3.0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708DEF3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3.8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A5DCC72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2.2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B7905C9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1.6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CDFB7BA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6.9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D982DE3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4.5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2255D12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2.4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E703BE6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2.5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2B6E7E2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1.4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DEAA74A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1.1</w:t>
            </w:r>
          </w:p>
        </w:tc>
      </w:tr>
    </w:tbl>
    <w:p w14:paraId="501D66C1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00006D"/>
          <w:kern w:val="0"/>
          <w:sz w:val="28"/>
          <w:szCs w:val="28"/>
        </w:rPr>
      </w:pPr>
      <w:r>
        <w:rPr>
          <w:rFonts w:ascii="Courier" w:hAnsi="Courier" w:cs="Courier"/>
          <w:color w:val="00006D"/>
          <w:kern w:val="0"/>
          <w:sz w:val="28"/>
          <w:szCs w:val="28"/>
        </w:rPr>
        <w:t>In [25]:</w:t>
      </w:r>
    </w:p>
    <w:p w14:paraId="12FBDE12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#agg()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中，可以针对不同列应用不同的函数（参考字典写法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lastRenderedPageBreak/>
        <w:t>{key1:value1,key2:value2}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）</w:t>
      </w:r>
    </w:p>
    <w:p w14:paraId="638317DA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>iris</w:t>
      </w:r>
      <w:r>
        <w:rPr>
          <w:rFonts w:ascii="Courier" w:hAnsi="Courier" w:cs="Courier"/>
          <w:color w:val="535353"/>
          <w:kern w:val="0"/>
          <w:sz w:val="28"/>
          <w:szCs w:val="28"/>
        </w:rPr>
        <w:t>.</w:t>
      </w:r>
      <w:r>
        <w:rPr>
          <w:rFonts w:ascii="Courier" w:hAnsi="Courier" w:cs="Courier"/>
          <w:color w:val="262626"/>
          <w:kern w:val="0"/>
          <w:sz w:val="28"/>
          <w:szCs w:val="28"/>
        </w:rPr>
        <w:t>groupby(</w:t>
      </w:r>
      <w:r>
        <w:rPr>
          <w:rFonts w:ascii="Courier" w:hAnsi="Courier" w:cs="Courier"/>
          <w:color w:val="A90E1A"/>
          <w:kern w:val="0"/>
          <w:sz w:val="28"/>
          <w:szCs w:val="28"/>
        </w:rPr>
        <w:t>"species"</w:t>
      </w:r>
      <w:r>
        <w:rPr>
          <w:rFonts w:ascii="Courier" w:hAnsi="Courier" w:cs="Courier"/>
          <w:color w:val="262626"/>
          <w:kern w:val="0"/>
          <w:sz w:val="28"/>
          <w:szCs w:val="28"/>
        </w:rPr>
        <w:t>)</w:t>
      </w:r>
      <w:r>
        <w:rPr>
          <w:rFonts w:ascii="Courier" w:hAnsi="Courier" w:cs="Courier"/>
          <w:color w:val="535353"/>
          <w:kern w:val="0"/>
          <w:sz w:val="28"/>
          <w:szCs w:val="28"/>
        </w:rPr>
        <w:t>.</w:t>
      </w:r>
      <w:r>
        <w:rPr>
          <w:rFonts w:ascii="Courier" w:hAnsi="Courier" w:cs="Courier"/>
          <w:color w:val="262626"/>
          <w:kern w:val="0"/>
          <w:sz w:val="28"/>
          <w:szCs w:val="28"/>
        </w:rPr>
        <w:t>agg({</w:t>
      </w:r>
      <w:r>
        <w:rPr>
          <w:rFonts w:ascii="Courier" w:hAnsi="Courier" w:cs="Courier"/>
          <w:color w:val="A90E1A"/>
          <w:kern w:val="0"/>
          <w:sz w:val="28"/>
          <w:szCs w:val="28"/>
        </w:rPr>
        <w:t>"petallength"</w:t>
      </w:r>
      <w:r>
        <w:rPr>
          <w:rFonts w:ascii="Courier" w:hAnsi="Courier" w:cs="Courier"/>
          <w:color w:val="262626"/>
          <w:kern w:val="0"/>
          <w:sz w:val="28"/>
          <w:szCs w:val="28"/>
        </w:rPr>
        <w:t>:[</w:t>
      </w:r>
      <w:r>
        <w:rPr>
          <w:rFonts w:ascii="Courier" w:hAnsi="Courier" w:cs="Courier"/>
          <w:color w:val="A90E1A"/>
          <w:kern w:val="0"/>
          <w:sz w:val="28"/>
          <w:szCs w:val="28"/>
        </w:rPr>
        <w:t>"mean"</w:t>
      </w:r>
      <w:r>
        <w:rPr>
          <w:rFonts w:ascii="Courier" w:hAnsi="Courier" w:cs="Courier"/>
          <w:color w:val="262626"/>
          <w:kern w:val="0"/>
          <w:sz w:val="28"/>
          <w:szCs w:val="28"/>
        </w:rPr>
        <w:t>,</w:t>
      </w:r>
      <w:r>
        <w:rPr>
          <w:rFonts w:ascii="Courier" w:hAnsi="Courier" w:cs="Courier"/>
          <w:color w:val="A90E1A"/>
          <w:kern w:val="0"/>
          <w:sz w:val="28"/>
          <w:szCs w:val="28"/>
        </w:rPr>
        <w:t>"min"</w:t>
      </w:r>
      <w:r>
        <w:rPr>
          <w:rFonts w:ascii="Courier" w:hAnsi="Courier" w:cs="Courier"/>
          <w:color w:val="262626"/>
          <w:kern w:val="0"/>
          <w:sz w:val="28"/>
          <w:szCs w:val="28"/>
        </w:rPr>
        <w:t>],</w:t>
      </w:r>
      <w:r>
        <w:rPr>
          <w:rFonts w:ascii="Courier" w:hAnsi="Courier" w:cs="Courier"/>
          <w:color w:val="A90E1A"/>
          <w:kern w:val="0"/>
          <w:sz w:val="28"/>
          <w:szCs w:val="28"/>
        </w:rPr>
        <w:t>"petalwidth"</w:t>
      </w:r>
      <w:r>
        <w:rPr>
          <w:rFonts w:ascii="Courier" w:hAnsi="Courier" w:cs="Courier"/>
          <w:color w:val="262626"/>
          <w:kern w:val="0"/>
          <w:sz w:val="28"/>
          <w:szCs w:val="28"/>
        </w:rPr>
        <w:t>:[</w:t>
      </w:r>
      <w:r>
        <w:rPr>
          <w:rFonts w:ascii="Courier" w:hAnsi="Courier" w:cs="Courier"/>
          <w:color w:val="A90E1A"/>
          <w:kern w:val="0"/>
          <w:sz w:val="28"/>
          <w:szCs w:val="28"/>
        </w:rPr>
        <w:t>"mean"</w:t>
      </w:r>
      <w:r>
        <w:rPr>
          <w:rFonts w:ascii="Courier" w:hAnsi="Courier" w:cs="Courier"/>
          <w:color w:val="262626"/>
          <w:kern w:val="0"/>
          <w:sz w:val="28"/>
          <w:szCs w:val="28"/>
        </w:rPr>
        <w:t>,range_iris]})</w:t>
      </w:r>
    </w:p>
    <w:p w14:paraId="3736F2B1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760002"/>
          <w:kern w:val="0"/>
          <w:sz w:val="28"/>
          <w:szCs w:val="28"/>
        </w:rPr>
      </w:pPr>
      <w:r>
        <w:rPr>
          <w:rFonts w:ascii="Courier" w:hAnsi="Courier" w:cs="Courier"/>
          <w:color w:val="760002"/>
          <w:kern w:val="0"/>
          <w:sz w:val="28"/>
          <w:szCs w:val="28"/>
        </w:rPr>
        <w:t>Out[25]:</w:t>
      </w:r>
    </w:p>
    <w:tbl>
      <w:tblPr>
        <w:tblW w:w="0" w:type="auto"/>
        <w:tblInd w:w="-118" w:type="dxa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50"/>
        <w:gridCol w:w="790"/>
        <w:gridCol w:w="708"/>
        <w:gridCol w:w="741"/>
        <w:gridCol w:w="1491"/>
      </w:tblGrid>
      <w:tr w:rsidR="00845E60" w14:paraId="6E121F95" w14:textId="77777777" w:rsidTr="00845E60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2094ABD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49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98517B7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petallength</w:t>
            </w:r>
          </w:p>
        </w:tc>
        <w:tc>
          <w:tcPr>
            <w:tcW w:w="22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8564FEE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petalwidth</w:t>
            </w:r>
          </w:p>
        </w:tc>
      </w:tr>
      <w:tr w:rsidR="00845E60" w14:paraId="4946587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85286FF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111C5D2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mean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1DED352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min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C5DB5F3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mean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219F7DA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range_iris</w:t>
            </w:r>
          </w:p>
        </w:tc>
      </w:tr>
      <w:tr w:rsidR="00845E60" w14:paraId="14D04B7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ABC80C8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species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CA5514D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D2CA5E2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4E47758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BC30CD6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</w:tr>
      <w:tr w:rsidR="00845E60" w14:paraId="5AF31DF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5EC6A14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Iris-setosa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9AE442E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1.464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D7A540E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1.0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8F77187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0.244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7CB3D15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0.5</w:t>
            </w:r>
          </w:p>
        </w:tc>
      </w:tr>
      <w:tr w:rsidR="00845E60" w14:paraId="7572665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BD1E75F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Iris-versicolor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EA60265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4.260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1B6E98F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3.0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12AD902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1.326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3D3F533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0.8</w:t>
            </w:r>
          </w:p>
        </w:tc>
      </w:tr>
      <w:tr w:rsidR="00845E60" w14:paraId="2A4124D7" w14:textId="77777777">
        <w:tblPrEx>
          <w:tblBorders>
            <w:top w:val="none" w:sz="0" w:space="0" w:color="auto"/>
            <w:bottom w:val="single" w:sz="8" w:space="0" w:color="000000"/>
          </w:tblBorders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0CCF604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Iris-virginica</w:t>
            </w:r>
          </w:p>
        </w:tc>
        <w:tc>
          <w:tcPr>
            <w:tcW w:w="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206CC33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5.552</w:t>
            </w: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9D484B7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4.5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8F41F32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2.026</w:t>
            </w:r>
          </w:p>
        </w:tc>
        <w:tc>
          <w:tcPr>
            <w:tcW w:w="1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85D9C47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1.1</w:t>
            </w:r>
          </w:p>
        </w:tc>
      </w:tr>
    </w:tbl>
    <w:p w14:paraId="202F05CD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00006D"/>
          <w:kern w:val="0"/>
          <w:sz w:val="28"/>
          <w:szCs w:val="28"/>
        </w:rPr>
      </w:pPr>
    </w:p>
    <w:p w14:paraId="46FE5E11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kern w:val="0"/>
          <w:sz w:val="28"/>
          <w:szCs w:val="28"/>
        </w:rPr>
      </w:pPr>
      <w:r>
        <w:rPr>
          <w:rFonts w:ascii="HelveticaNeue" w:hAnsi="HelveticaNeue" w:cs="HelveticaNeue"/>
          <w:b/>
          <w:bCs/>
          <w:kern w:val="0"/>
          <w:sz w:val="28"/>
          <w:szCs w:val="28"/>
        </w:rPr>
        <w:t>apply()</w:t>
      </w:r>
      <w:r>
        <w:rPr>
          <w:rFonts w:ascii="HelveticaNeue" w:hAnsi="HelveticaNeue" w:cs="HelveticaNeue"/>
          <w:b/>
          <w:bCs/>
          <w:color w:val="0E73C0"/>
          <w:kern w:val="0"/>
          <w:sz w:val="28"/>
          <w:szCs w:val="28"/>
        </w:rPr>
        <w:t>¶</w:t>
      </w:r>
    </w:p>
    <w:p w14:paraId="276B8ECA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00006D"/>
          <w:kern w:val="0"/>
          <w:sz w:val="28"/>
          <w:szCs w:val="28"/>
        </w:rPr>
      </w:pPr>
      <w:r>
        <w:rPr>
          <w:rFonts w:ascii="Courier" w:hAnsi="Courier" w:cs="Courier"/>
          <w:color w:val="00006D"/>
          <w:kern w:val="0"/>
          <w:sz w:val="28"/>
          <w:szCs w:val="28"/>
        </w:rPr>
        <w:t>In [31]:</w:t>
      </w:r>
    </w:p>
    <w:p w14:paraId="6451A257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 xml:space="preserve"># 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提取每个品种前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n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个观测值作为一个样本</w:t>
      </w:r>
    </w:p>
    <w:p w14:paraId="2ACDBDF8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</w:p>
    <w:p w14:paraId="31FDAF2F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#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自定义函数，返回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df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的前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n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个值</w:t>
      </w:r>
    </w:p>
    <w:p w14:paraId="6C365A9D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-Bold" w:hAnsi="Courier-Bold" w:cs="Courier-Bold"/>
          <w:b/>
          <w:bCs/>
          <w:color w:val="0F7001"/>
          <w:kern w:val="0"/>
          <w:sz w:val="28"/>
          <w:szCs w:val="28"/>
        </w:rPr>
        <w:t>def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</w:t>
      </w:r>
      <w:r>
        <w:rPr>
          <w:rFonts w:ascii="Courier" w:hAnsi="Courier" w:cs="Courier"/>
          <w:color w:val="0000FF"/>
          <w:kern w:val="0"/>
          <w:sz w:val="28"/>
          <w:szCs w:val="28"/>
        </w:rPr>
        <w:t>first_n</w:t>
      </w:r>
      <w:r>
        <w:rPr>
          <w:rFonts w:ascii="Courier" w:hAnsi="Courier" w:cs="Courier"/>
          <w:color w:val="262626"/>
          <w:kern w:val="0"/>
          <w:sz w:val="28"/>
          <w:szCs w:val="28"/>
        </w:rPr>
        <w:t>(df,n):</w:t>
      </w:r>
    </w:p>
    <w:p w14:paraId="7C3F303E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lastRenderedPageBreak/>
        <w:t xml:space="preserve">    </w:t>
      </w:r>
      <w:r>
        <w:rPr>
          <w:rFonts w:ascii="Courier-Bold" w:hAnsi="Courier-Bold" w:cs="Courier-Bold"/>
          <w:b/>
          <w:bCs/>
          <w:color w:val="0F7001"/>
          <w:kern w:val="0"/>
          <w:sz w:val="28"/>
          <w:szCs w:val="28"/>
        </w:rPr>
        <w:t>return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df[</w:t>
      </w:r>
      <w:r>
        <w:rPr>
          <w:rFonts w:ascii="Courier" w:hAnsi="Courier" w:cs="Courier"/>
          <w:color w:val="535353"/>
          <w:kern w:val="0"/>
          <w:sz w:val="28"/>
          <w:szCs w:val="28"/>
        </w:rPr>
        <w:t>0</w:t>
      </w:r>
      <w:r>
        <w:rPr>
          <w:rFonts w:ascii="Courier" w:hAnsi="Courier" w:cs="Courier"/>
          <w:color w:val="262626"/>
          <w:kern w:val="0"/>
          <w:sz w:val="28"/>
          <w:szCs w:val="28"/>
        </w:rPr>
        <w:t>:n]</w:t>
      </w:r>
    </w:p>
    <w:p w14:paraId="1F2ABA6E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</w:p>
    <w:p w14:paraId="453EC3D6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#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将自定义函数应用到各分组中，此处使用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apply()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，而不是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agg()</w:t>
      </w:r>
    </w:p>
    <w:p w14:paraId="13EBB339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#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因为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agg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方法必须生成一个标量数值，如果提取的样本数大于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1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，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agg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方法就不再适用？？</w:t>
      </w:r>
    </w:p>
    <w:p w14:paraId="54475A50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>iris</w:t>
      </w:r>
      <w:r>
        <w:rPr>
          <w:rFonts w:ascii="Courier" w:hAnsi="Courier" w:cs="Courier"/>
          <w:color w:val="535353"/>
          <w:kern w:val="0"/>
          <w:sz w:val="28"/>
          <w:szCs w:val="28"/>
        </w:rPr>
        <w:t>.</w:t>
      </w:r>
      <w:r>
        <w:rPr>
          <w:rFonts w:ascii="Courier" w:hAnsi="Courier" w:cs="Courier"/>
          <w:color w:val="262626"/>
          <w:kern w:val="0"/>
          <w:sz w:val="28"/>
          <w:szCs w:val="28"/>
        </w:rPr>
        <w:t>groupby(</w:t>
      </w:r>
      <w:r>
        <w:rPr>
          <w:rFonts w:ascii="Courier" w:hAnsi="Courier" w:cs="Courier"/>
          <w:color w:val="A90E1A"/>
          <w:kern w:val="0"/>
          <w:sz w:val="28"/>
          <w:szCs w:val="28"/>
        </w:rPr>
        <w:t>"species"</w:t>
      </w:r>
      <w:r>
        <w:rPr>
          <w:rFonts w:ascii="Courier" w:hAnsi="Courier" w:cs="Courier"/>
          <w:color w:val="262626"/>
          <w:kern w:val="0"/>
          <w:sz w:val="28"/>
          <w:szCs w:val="28"/>
        </w:rPr>
        <w:t>)</w:t>
      </w:r>
      <w:r>
        <w:rPr>
          <w:rFonts w:ascii="Courier" w:hAnsi="Courier" w:cs="Courier"/>
          <w:color w:val="535353"/>
          <w:kern w:val="0"/>
          <w:sz w:val="28"/>
          <w:szCs w:val="28"/>
        </w:rPr>
        <w:t>.</w:t>
      </w:r>
      <w:r>
        <w:rPr>
          <w:rFonts w:ascii="Courier" w:hAnsi="Courier" w:cs="Courier"/>
          <w:color w:val="262626"/>
          <w:kern w:val="0"/>
          <w:sz w:val="28"/>
          <w:szCs w:val="28"/>
        </w:rPr>
        <w:t>apply(first_n,</w:t>
      </w:r>
      <w:r>
        <w:rPr>
          <w:rFonts w:ascii="Courier" w:hAnsi="Courier" w:cs="Courier"/>
          <w:color w:val="535353"/>
          <w:kern w:val="0"/>
          <w:sz w:val="28"/>
          <w:szCs w:val="28"/>
        </w:rPr>
        <w:t>3</w:t>
      </w:r>
      <w:r>
        <w:rPr>
          <w:rFonts w:ascii="Courier" w:hAnsi="Courier" w:cs="Courier"/>
          <w:color w:val="262626"/>
          <w:kern w:val="0"/>
          <w:sz w:val="28"/>
          <w:szCs w:val="28"/>
        </w:rPr>
        <w:t>)</w:t>
      </w:r>
    </w:p>
    <w:p w14:paraId="50608947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760002"/>
          <w:kern w:val="0"/>
          <w:sz w:val="28"/>
          <w:szCs w:val="28"/>
        </w:rPr>
      </w:pPr>
      <w:r>
        <w:rPr>
          <w:rFonts w:ascii="Courier" w:hAnsi="Courier" w:cs="Courier"/>
          <w:color w:val="760002"/>
          <w:kern w:val="0"/>
          <w:sz w:val="28"/>
          <w:szCs w:val="28"/>
        </w:rPr>
        <w:t>Out[31]:</w:t>
      </w:r>
    </w:p>
    <w:tbl>
      <w:tblPr>
        <w:tblW w:w="0" w:type="auto"/>
        <w:tblInd w:w="-118" w:type="dxa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50"/>
        <w:gridCol w:w="1550"/>
        <w:gridCol w:w="1451"/>
        <w:gridCol w:w="1498"/>
        <w:gridCol w:w="1399"/>
      </w:tblGrid>
      <w:tr w:rsidR="00845E60" w14:paraId="0FE6D7A8" w14:textId="77777777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27F36F2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56BA6B4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sepallength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DE6F121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sepalwidth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FBD3921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petallength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945A564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petalwidth</w:t>
            </w:r>
          </w:p>
        </w:tc>
      </w:tr>
      <w:tr w:rsidR="00845E60" w14:paraId="3E5E6D4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5EBF1D8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species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7A9AC94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34EA40C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AF84AFC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2616B4F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</w:tr>
      <w:tr w:rsidR="00845E60" w14:paraId="6A56262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793CDE8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Iris-setosa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C4F1A32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5.006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1ACACA1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3.418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8678CBB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1.464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78EBF84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0.244</w:t>
            </w:r>
          </w:p>
        </w:tc>
      </w:tr>
      <w:tr w:rsidR="00845E60" w14:paraId="26A774C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601D7DF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Iris-versicolor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FC3409C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5.936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09255CC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2.770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8F244A2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4.260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13FC64E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1.326</w:t>
            </w:r>
          </w:p>
        </w:tc>
      </w:tr>
      <w:tr w:rsidR="00845E60" w14:paraId="712FC1BE" w14:textId="77777777">
        <w:tblPrEx>
          <w:tblBorders>
            <w:top w:val="none" w:sz="0" w:space="0" w:color="auto"/>
            <w:bottom w:val="single" w:sz="8" w:space="0" w:color="000000"/>
          </w:tblBorders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138CDD8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Iris-virginica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B3D841F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6.588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202A35C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2.974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A41B672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5.552</w:t>
            </w:r>
          </w:p>
        </w:tc>
        <w:tc>
          <w:tcPr>
            <w:tcW w:w="13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6010BD6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2.026</w:t>
            </w:r>
          </w:p>
        </w:tc>
      </w:tr>
    </w:tbl>
    <w:p w14:paraId="50288E48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00006D"/>
          <w:kern w:val="0"/>
          <w:sz w:val="28"/>
          <w:szCs w:val="28"/>
        </w:rPr>
      </w:pPr>
    </w:p>
    <w:p w14:paraId="3EE74E87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HelveticaNeue" w:hAnsi="HelveticaNeue" w:cs="HelveticaNeue"/>
          <w:b/>
          <w:bCs/>
          <w:kern w:val="0"/>
          <w:sz w:val="36"/>
          <w:szCs w:val="36"/>
        </w:rPr>
      </w:pPr>
      <w:r>
        <w:rPr>
          <w:rFonts w:ascii="HelveticaNeue" w:hAnsi="HelveticaNeue" w:cs="HelveticaNeue"/>
          <w:b/>
          <w:bCs/>
          <w:kern w:val="0"/>
          <w:sz w:val="36"/>
          <w:szCs w:val="36"/>
        </w:rPr>
        <w:t>agg apply</w:t>
      </w:r>
      <w:r>
        <w:rPr>
          <w:rFonts w:ascii="HelveticaNeue" w:hAnsi="HelveticaNeue" w:cs="HelveticaNeue"/>
          <w:b/>
          <w:bCs/>
          <w:kern w:val="0"/>
          <w:sz w:val="36"/>
          <w:szCs w:val="36"/>
        </w:rPr>
        <w:t>区别</w:t>
      </w:r>
      <w:r>
        <w:rPr>
          <w:rFonts w:ascii="HelveticaNeue" w:hAnsi="HelveticaNeue" w:cs="HelveticaNeue"/>
          <w:b/>
          <w:bCs/>
          <w:color w:val="0E73C0"/>
          <w:kern w:val="0"/>
          <w:sz w:val="36"/>
          <w:szCs w:val="36"/>
        </w:rPr>
        <w:t>¶</w:t>
      </w:r>
    </w:p>
    <w:p w14:paraId="4ABC59DF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HelveticaNeue" w:hAnsi="HelveticaNeue" w:cs="HelveticaNeue"/>
          <w:kern w:val="0"/>
          <w:sz w:val="28"/>
          <w:szCs w:val="28"/>
        </w:rPr>
      </w:pPr>
      <w:r>
        <w:rPr>
          <w:rFonts w:ascii="HelveticaNeue" w:hAnsi="HelveticaNeue" w:cs="HelveticaNeue"/>
          <w:kern w:val="0"/>
          <w:sz w:val="28"/>
          <w:szCs w:val="28"/>
        </w:rPr>
        <w:t>经过前节的代码实操，发现</w:t>
      </w:r>
      <w:r>
        <w:rPr>
          <w:rFonts w:ascii="HelveticaNeue" w:hAnsi="HelveticaNeue" w:cs="HelveticaNeue"/>
          <w:kern w:val="0"/>
          <w:sz w:val="28"/>
          <w:szCs w:val="28"/>
        </w:rPr>
        <w:t>agg</w:t>
      </w:r>
      <w:r>
        <w:rPr>
          <w:rFonts w:ascii="HelveticaNeue" w:hAnsi="HelveticaNeue" w:cs="HelveticaNeue"/>
          <w:kern w:val="0"/>
          <w:sz w:val="28"/>
          <w:szCs w:val="28"/>
        </w:rPr>
        <w:t>与</w:t>
      </w:r>
      <w:r>
        <w:rPr>
          <w:rFonts w:ascii="HelveticaNeue" w:hAnsi="HelveticaNeue" w:cs="HelveticaNeue"/>
          <w:kern w:val="0"/>
          <w:sz w:val="28"/>
          <w:szCs w:val="28"/>
        </w:rPr>
        <w:t>apply</w:t>
      </w:r>
      <w:r>
        <w:rPr>
          <w:rFonts w:ascii="HelveticaNeue" w:hAnsi="HelveticaNeue" w:cs="HelveticaNeue"/>
          <w:kern w:val="0"/>
          <w:sz w:val="28"/>
          <w:szCs w:val="28"/>
        </w:rPr>
        <w:t>需要拿出来对比说明</w:t>
      </w:r>
    </w:p>
    <w:p w14:paraId="36D0AF22" w14:textId="77777777" w:rsidR="00845E60" w:rsidRDefault="00845E60" w:rsidP="00845E60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kern w:val="0"/>
          <w:sz w:val="28"/>
          <w:szCs w:val="28"/>
        </w:rPr>
      </w:pPr>
      <w:r>
        <w:rPr>
          <w:rFonts w:ascii="HelveticaNeue" w:hAnsi="HelveticaNeue" w:cs="HelveticaNeue"/>
          <w:kern w:val="0"/>
          <w:sz w:val="28"/>
          <w:szCs w:val="28"/>
        </w:rPr>
        <w:t>两者都是作用在</w:t>
      </w:r>
      <w:r>
        <w:rPr>
          <w:rFonts w:ascii="HelveticaNeue" w:hAnsi="HelveticaNeue" w:cs="HelveticaNeue"/>
          <w:kern w:val="0"/>
          <w:sz w:val="28"/>
          <w:szCs w:val="28"/>
        </w:rPr>
        <w:t>groupby</w:t>
      </w:r>
      <w:r>
        <w:rPr>
          <w:rFonts w:ascii="HelveticaNeue" w:hAnsi="HelveticaNeue" w:cs="HelveticaNeue"/>
          <w:kern w:val="0"/>
          <w:sz w:val="28"/>
          <w:szCs w:val="28"/>
        </w:rPr>
        <w:t>之后的对象上的</w:t>
      </w:r>
    </w:p>
    <w:p w14:paraId="7EDB6D23" w14:textId="77777777" w:rsidR="00845E60" w:rsidRDefault="00845E60" w:rsidP="00845E60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kern w:val="0"/>
          <w:sz w:val="28"/>
          <w:szCs w:val="28"/>
        </w:rPr>
      </w:pPr>
      <w:r>
        <w:rPr>
          <w:rFonts w:ascii="HelveticaNeue" w:hAnsi="HelveticaNeue" w:cs="HelveticaNeue"/>
          <w:kern w:val="0"/>
          <w:sz w:val="28"/>
          <w:szCs w:val="28"/>
        </w:rPr>
        <w:t>agg</w:t>
      </w:r>
      <w:r>
        <w:rPr>
          <w:rFonts w:ascii="HelveticaNeue" w:hAnsi="HelveticaNeue" w:cs="HelveticaNeue"/>
          <w:kern w:val="0"/>
          <w:sz w:val="28"/>
          <w:szCs w:val="28"/>
        </w:rPr>
        <w:t>将一维数组简化为标量值</w:t>
      </w:r>
    </w:p>
    <w:p w14:paraId="42F6C3FD" w14:textId="77777777" w:rsidR="00845E60" w:rsidRDefault="00845E60" w:rsidP="00845E60">
      <w:pPr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Neue" w:hAnsi="HelveticaNeue" w:cs="HelveticaNeue"/>
          <w:kern w:val="0"/>
          <w:sz w:val="28"/>
          <w:szCs w:val="28"/>
        </w:rPr>
      </w:pPr>
      <w:r>
        <w:rPr>
          <w:rFonts w:ascii="HelveticaNeue" w:hAnsi="HelveticaNeue" w:cs="HelveticaNeue"/>
          <w:kern w:val="0"/>
          <w:sz w:val="28"/>
          <w:szCs w:val="28"/>
        </w:rPr>
        <w:t>apply</w:t>
      </w:r>
      <w:r>
        <w:rPr>
          <w:rFonts w:ascii="HelveticaNeue" w:hAnsi="HelveticaNeue" w:cs="HelveticaNeue"/>
          <w:kern w:val="0"/>
          <w:sz w:val="28"/>
          <w:szCs w:val="28"/>
        </w:rPr>
        <w:t>更一般化，可以处理多维数组，比如取分组前</w:t>
      </w:r>
      <w:r>
        <w:rPr>
          <w:rFonts w:ascii="HelveticaNeue" w:hAnsi="HelveticaNeue" w:cs="HelveticaNeue"/>
          <w:kern w:val="0"/>
          <w:sz w:val="28"/>
          <w:szCs w:val="28"/>
        </w:rPr>
        <w:t>n</w:t>
      </w:r>
      <w:r>
        <w:rPr>
          <w:rFonts w:ascii="HelveticaNeue" w:hAnsi="HelveticaNeue" w:cs="HelveticaNeue"/>
          <w:kern w:val="0"/>
          <w:sz w:val="28"/>
          <w:szCs w:val="28"/>
        </w:rPr>
        <w:t>个值，排序</w:t>
      </w:r>
      <w:r>
        <w:rPr>
          <w:rFonts w:ascii="HelveticaNeue" w:hAnsi="HelveticaNeue" w:cs="HelveticaNeue"/>
          <w:kern w:val="0"/>
          <w:sz w:val="28"/>
          <w:szCs w:val="28"/>
        </w:rPr>
        <w:lastRenderedPageBreak/>
        <w:t>等等</w:t>
      </w:r>
    </w:p>
    <w:p w14:paraId="0FC98686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HelveticaNeue-Light" w:hAnsi="HelveticaNeue-Light" w:cs="HelveticaNeue-Light"/>
          <w:kern w:val="0"/>
          <w:sz w:val="32"/>
          <w:szCs w:val="32"/>
        </w:rPr>
      </w:pPr>
      <w:r>
        <w:rPr>
          <w:rFonts w:ascii="HelveticaNeue-Light" w:hAnsi="HelveticaNeue-Light" w:cs="HelveticaNeue-Light"/>
          <w:kern w:val="0"/>
          <w:sz w:val="32"/>
          <w:szCs w:val="32"/>
        </w:rPr>
        <w:t>网友见解：这两个函数都是作用在</w:t>
      </w:r>
      <w:r>
        <w:rPr>
          <w:rFonts w:ascii="HelveticaNeue-Light" w:hAnsi="HelveticaNeue-Light" w:cs="HelveticaNeue-Light"/>
          <w:kern w:val="0"/>
          <w:sz w:val="32"/>
          <w:szCs w:val="32"/>
        </w:rPr>
        <w:t>groupby</w:t>
      </w:r>
      <w:r>
        <w:rPr>
          <w:rFonts w:ascii="HelveticaNeue-Light" w:hAnsi="HelveticaNeue-Light" w:cs="HelveticaNeue-Light"/>
          <w:kern w:val="0"/>
          <w:sz w:val="32"/>
          <w:szCs w:val="32"/>
        </w:rPr>
        <w:t>对象上的，也就是分完组的对象上的，分完组之后针对某一组，如果值是一维数组，在利用完特定的函数之后，能做到简化的话，</w:t>
      </w:r>
      <w:r>
        <w:rPr>
          <w:rFonts w:ascii="HelveticaNeue-Light" w:hAnsi="HelveticaNeue-Light" w:cs="HelveticaNeue-Light"/>
          <w:kern w:val="0"/>
          <w:sz w:val="32"/>
          <w:szCs w:val="32"/>
        </w:rPr>
        <w:t>agg</w:t>
      </w:r>
      <w:r>
        <w:rPr>
          <w:rFonts w:ascii="HelveticaNeue-Light" w:hAnsi="HelveticaNeue-Light" w:cs="HelveticaNeue-Light"/>
          <w:kern w:val="0"/>
          <w:sz w:val="32"/>
          <w:szCs w:val="32"/>
        </w:rPr>
        <w:t>就能调用，反之，如果自定义的函数是排序，或者像是书中</w:t>
      </w:r>
      <w:r>
        <w:rPr>
          <w:rFonts w:ascii="HelveticaNeue-Light" w:hAnsi="HelveticaNeue-Light" w:cs="HelveticaNeue-Light"/>
          <w:kern w:val="0"/>
          <w:sz w:val="32"/>
          <w:szCs w:val="32"/>
        </w:rPr>
        <w:t>278</w:t>
      </w:r>
      <w:r>
        <w:rPr>
          <w:rFonts w:ascii="HelveticaNeue-Light" w:hAnsi="HelveticaNeue-Light" w:cs="HelveticaNeue-Light"/>
          <w:kern w:val="0"/>
          <w:sz w:val="32"/>
          <w:szCs w:val="32"/>
        </w:rPr>
        <w:t>页所定义的</w:t>
      </w:r>
      <w:r>
        <w:rPr>
          <w:rFonts w:ascii="HelveticaNeue-Light" w:hAnsi="HelveticaNeue-Light" w:cs="HelveticaNeue-Light"/>
          <w:kern w:val="0"/>
          <w:sz w:val="32"/>
          <w:szCs w:val="32"/>
        </w:rPr>
        <w:t>top</w:t>
      </w:r>
      <w:r>
        <w:rPr>
          <w:rFonts w:ascii="HelveticaNeue-Light" w:hAnsi="HelveticaNeue-Light" w:cs="HelveticaNeue-Light"/>
          <w:kern w:val="0"/>
          <w:sz w:val="32"/>
          <w:szCs w:val="32"/>
        </w:rPr>
        <w:t>这一类的函数，当然是</w:t>
      </w:r>
      <w:r>
        <w:rPr>
          <w:rFonts w:ascii="HelveticaNeue-Light" w:hAnsi="HelveticaNeue-Light" w:cs="HelveticaNeue-Light"/>
          <w:kern w:val="0"/>
          <w:sz w:val="32"/>
          <w:szCs w:val="32"/>
        </w:rPr>
        <w:t>agg</w:t>
      </w:r>
      <w:r>
        <w:rPr>
          <w:rFonts w:ascii="HelveticaNeue-Light" w:hAnsi="HelveticaNeue-Light" w:cs="HelveticaNeue-Light"/>
          <w:kern w:val="0"/>
          <w:sz w:val="32"/>
          <w:szCs w:val="32"/>
        </w:rPr>
        <w:t>所不能解决的，这时候用</w:t>
      </w:r>
      <w:r>
        <w:rPr>
          <w:rFonts w:ascii="HelveticaNeue-Light" w:hAnsi="HelveticaNeue-Light" w:cs="HelveticaNeue-Light"/>
          <w:kern w:val="0"/>
          <w:sz w:val="32"/>
          <w:szCs w:val="32"/>
        </w:rPr>
        <w:t>apply</w:t>
      </w:r>
      <w:r>
        <w:rPr>
          <w:rFonts w:ascii="HelveticaNeue-Light" w:hAnsi="HelveticaNeue-Light" w:cs="HelveticaNeue-Light"/>
          <w:kern w:val="0"/>
          <w:sz w:val="32"/>
          <w:szCs w:val="32"/>
        </w:rPr>
        <w:t>就可以解决，因为</w:t>
      </w:r>
      <w:r>
        <w:rPr>
          <w:rFonts w:ascii="HelveticaNeue-Light" w:hAnsi="HelveticaNeue-Light" w:cs="HelveticaNeue-Light"/>
          <w:kern w:val="0"/>
          <w:sz w:val="32"/>
          <w:szCs w:val="32"/>
        </w:rPr>
        <w:t>apply</w:t>
      </w:r>
      <w:r>
        <w:rPr>
          <w:rFonts w:ascii="HelveticaNeue-Light" w:hAnsi="HelveticaNeue-Light" w:cs="HelveticaNeue-Light"/>
          <w:kern w:val="0"/>
          <w:sz w:val="32"/>
          <w:szCs w:val="32"/>
        </w:rPr>
        <w:t>更一般化。</w:t>
      </w:r>
    </w:p>
    <w:p w14:paraId="413A6C57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00006D"/>
          <w:kern w:val="0"/>
          <w:sz w:val="28"/>
          <w:szCs w:val="28"/>
        </w:rPr>
      </w:pPr>
      <w:r>
        <w:rPr>
          <w:rFonts w:ascii="Courier" w:hAnsi="Courier" w:cs="Courier"/>
          <w:color w:val="00006D"/>
          <w:kern w:val="0"/>
          <w:sz w:val="28"/>
          <w:szCs w:val="28"/>
        </w:rPr>
        <w:t>In [38]:</w:t>
      </w:r>
    </w:p>
    <w:p w14:paraId="795B1F24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#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计算鸢尾花各品种的各个属性均值、最大值、最小值</w:t>
      </w:r>
    </w:p>
    <w:p w14:paraId="37C6AA9B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>iris</w:t>
      </w:r>
      <w:r>
        <w:rPr>
          <w:rFonts w:ascii="Courier" w:hAnsi="Courier" w:cs="Courier"/>
          <w:color w:val="535353"/>
          <w:kern w:val="0"/>
          <w:sz w:val="28"/>
          <w:szCs w:val="28"/>
        </w:rPr>
        <w:t>.</w:t>
      </w:r>
      <w:r>
        <w:rPr>
          <w:rFonts w:ascii="Courier" w:hAnsi="Courier" w:cs="Courier"/>
          <w:color w:val="262626"/>
          <w:kern w:val="0"/>
          <w:sz w:val="28"/>
          <w:szCs w:val="28"/>
        </w:rPr>
        <w:t>groupby(</w:t>
      </w:r>
      <w:r>
        <w:rPr>
          <w:rFonts w:ascii="Courier" w:hAnsi="Courier" w:cs="Courier"/>
          <w:color w:val="A90E1A"/>
          <w:kern w:val="0"/>
          <w:sz w:val="28"/>
          <w:szCs w:val="28"/>
        </w:rPr>
        <w:t>"species"</w:t>
      </w:r>
      <w:r>
        <w:rPr>
          <w:rFonts w:ascii="Courier" w:hAnsi="Courier" w:cs="Courier"/>
          <w:color w:val="262626"/>
          <w:kern w:val="0"/>
          <w:sz w:val="28"/>
          <w:szCs w:val="28"/>
        </w:rPr>
        <w:t>)</w:t>
      </w:r>
      <w:r>
        <w:rPr>
          <w:rFonts w:ascii="Courier" w:hAnsi="Courier" w:cs="Courier"/>
          <w:color w:val="535353"/>
          <w:kern w:val="0"/>
          <w:sz w:val="28"/>
          <w:szCs w:val="28"/>
        </w:rPr>
        <w:t>.</w:t>
      </w:r>
      <w:r>
        <w:rPr>
          <w:rFonts w:ascii="Courier" w:hAnsi="Courier" w:cs="Courier"/>
          <w:color w:val="262626"/>
          <w:kern w:val="0"/>
          <w:sz w:val="28"/>
          <w:szCs w:val="28"/>
        </w:rPr>
        <w:t>agg([</w:t>
      </w:r>
      <w:r>
        <w:rPr>
          <w:rFonts w:ascii="Courier" w:hAnsi="Courier" w:cs="Courier"/>
          <w:color w:val="A90E1A"/>
          <w:kern w:val="0"/>
          <w:sz w:val="28"/>
          <w:szCs w:val="28"/>
        </w:rPr>
        <w:t>"mean"</w:t>
      </w:r>
      <w:r>
        <w:rPr>
          <w:rFonts w:ascii="Courier" w:hAnsi="Courier" w:cs="Courier"/>
          <w:color w:val="262626"/>
          <w:kern w:val="0"/>
          <w:sz w:val="28"/>
          <w:szCs w:val="28"/>
        </w:rPr>
        <w:t>,</w:t>
      </w:r>
      <w:r>
        <w:rPr>
          <w:rFonts w:ascii="Courier" w:hAnsi="Courier" w:cs="Courier"/>
          <w:color w:val="A90E1A"/>
          <w:kern w:val="0"/>
          <w:sz w:val="28"/>
          <w:szCs w:val="28"/>
        </w:rPr>
        <w:t>"max"</w:t>
      </w:r>
      <w:r>
        <w:rPr>
          <w:rFonts w:ascii="Courier" w:hAnsi="Courier" w:cs="Courier"/>
          <w:color w:val="262626"/>
          <w:kern w:val="0"/>
          <w:sz w:val="28"/>
          <w:szCs w:val="28"/>
        </w:rPr>
        <w:t>,</w:t>
      </w:r>
      <w:r>
        <w:rPr>
          <w:rFonts w:ascii="Courier" w:hAnsi="Courier" w:cs="Courier"/>
          <w:color w:val="A90E1A"/>
          <w:kern w:val="0"/>
          <w:sz w:val="28"/>
          <w:szCs w:val="28"/>
        </w:rPr>
        <w:t>"min"</w:t>
      </w:r>
      <w:r>
        <w:rPr>
          <w:rFonts w:ascii="Courier" w:hAnsi="Courier" w:cs="Courier"/>
          <w:color w:val="262626"/>
          <w:kern w:val="0"/>
          <w:sz w:val="28"/>
          <w:szCs w:val="28"/>
        </w:rPr>
        <w:t>])</w:t>
      </w:r>
    </w:p>
    <w:p w14:paraId="5B8BBFF8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760002"/>
          <w:kern w:val="0"/>
          <w:sz w:val="28"/>
          <w:szCs w:val="28"/>
        </w:rPr>
      </w:pPr>
      <w:r>
        <w:rPr>
          <w:rFonts w:ascii="Courier" w:hAnsi="Courier" w:cs="Courier"/>
          <w:color w:val="760002"/>
          <w:kern w:val="0"/>
          <w:sz w:val="28"/>
          <w:szCs w:val="28"/>
        </w:rPr>
        <w:t>Out[38]:</w:t>
      </w:r>
    </w:p>
    <w:tbl>
      <w:tblPr>
        <w:tblW w:w="0" w:type="auto"/>
        <w:tblInd w:w="-118" w:type="dxa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50"/>
        <w:gridCol w:w="741"/>
        <w:gridCol w:w="565"/>
        <w:gridCol w:w="852"/>
        <w:gridCol w:w="741"/>
        <w:gridCol w:w="565"/>
        <w:gridCol w:w="852"/>
        <w:gridCol w:w="741"/>
        <w:gridCol w:w="565"/>
        <w:gridCol w:w="852"/>
        <w:gridCol w:w="741"/>
        <w:gridCol w:w="565"/>
        <w:gridCol w:w="852"/>
      </w:tblGrid>
      <w:tr w:rsidR="00845E60" w14:paraId="2CFE8F67" w14:textId="77777777" w:rsidTr="00845E60">
        <w:tblPrEx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B5067C2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21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6A94F12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sepallength</w:t>
            </w:r>
          </w:p>
        </w:tc>
        <w:tc>
          <w:tcPr>
            <w:tcW w:w="21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CABC1E1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sepalwidth</w:t>
            </w:r>
          </w:p>
        </w:tc>
        <w:tc>
          <w:tcPr>
            <w:tcW w:w="21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F78CE2A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petallength</w:t>
            </w:r>
          </w:p>
        </w:tc>
        <w:tc>
          <w:tcPr>
            <w:tcW w:w="215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86F32EF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petalwidth</w:t>
            </w:r>
          </w:p>
        </w:tc>
      </w:tr>
      <w:tr w:rsidR="00845E60" w14:paraId="152A155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CD03956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B3466B2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mean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45474F5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max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717C0FA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min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5533F30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mean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5AC04C1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max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33F44AA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min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D3A24D1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mean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AA357E5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max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76FAA3C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min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1E2828E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mean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9B77BB8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max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F121E88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min</w:t>
            </w:r>
          </w:p>
        </w:tc>
      </w:tr>
      <w:tr w:rsidR="00845E60" w14:paraId="69BB34A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A813420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species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9B965BA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8804996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C940875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6157235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FCB1EE9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E6DD1AC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611853B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93108CB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92B1DD9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6250052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48A389C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AA84F3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</w:p>
        </w:tc>
      </w:tr>
      <w:tr w:rsidR="00845E60" w14:paraId="2D15614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DE06E85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Iris-setosa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FCBB75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5.006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BB05ADC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5.8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79A7E37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4.3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CE8EB14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3.418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E8F5C13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4.4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CCBF77B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2.3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7E1F477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1.464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26C3759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1.9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C941B10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1.0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48DF0476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0.244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EBAFFEE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0.6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6F917DD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0.1</w:t>
            </w:r>
          </w:p>
        </w:tc>
      </w:tr>
      <w:tr w:rsidR="00845E60" w14:paraId="2351104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8420BDB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Iris-versicolor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8CD9E56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5.936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340118C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7.0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BEE0C90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4.9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664CEF2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2.770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464038F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3.4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BE9897F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2.0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94CB36B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4.260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E8BC106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5.1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278E304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3.0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2A9D024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1.326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7A2DE0E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1.8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E2D84EC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1.0</w:t>
            </w:r>
          </w:p>
        </w:tc>
      </w:tr>
      <w:tr w:rsidR="00845E60" w14:paraId="37C9880E" w14:textId="77777777">
        <w:tblPrEx>
          <w:tblBorders>
            <w:top w:val="none" w:sz="0" w:space="0" w:color="auto"/>
            <w:bottom w:val="single" w:sz="8" w:space="0" w:color="000000"/>
          </w:tblBorders>
          <w:tblCellMar>
            <w:top w:w="0" w:type="dxa"/>
            <w:bottom w:w="0" w:type="dxa"/>
          </w:tblCellMar>
        </w:tblPrEx>
        <w:tc>
          <w:tcPr>
            <w:tcW w:w="18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7EB2725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b/>
                <w:bCs/>
                <w:kern w:val="0"/>
                <w:sz w:val="28"/>
                <w:szCs w:val="28"/>
              </w:rPr>
              <w:t>Iris-virginica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349BA18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6.588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E74E3BE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7.9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551AC44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4.9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194A880B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2.974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B51D194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3.8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CE214D2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2.2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845B85F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5.552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5BEE68E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6.9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679FD1D1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4.5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79411EE8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2.026</w:t>
            </w: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524B9E45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2.5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3A039DCD" w14:textId="77777777" w:rsidR="00845E60" w:rsidRDefault="00845E60">
            <w:pPr>
              <w:autoSpaceDE w:val="0"/>
              <w:autoSpaceDN w:val="0"/>
              <w:adjustRightInd w:val="0"/>
              <w:jc w:val="left"/>
              <w:rPr>
                <w:rFonts w:ascii="HelveticaNeue" w:hAnsi="HelveticaNeue" w:cs="HelveticaNeue"/>
                <w:kern w:val="0"/>
                <w:sz w:val="28"/>
                <w:szCs w:val="28"/>
              </w:rPr>
            </w:pPr>
            <w:r>
              <w:rPr>
                <w:rFonts w:ascii="HelveticaNeue" w:hAnsi="HelveticaNeue" w:cs="HelveticaNeue"/>
                <w:kern w:val="0"/>
                <w:sz w:val="28"/>
                <w:szCs w:val="28"/>
              </w:rPr>
              <w:t>1.4</w:t>
            </w:r>
          </w:p>
        </w:tc>
      </w:tr>
    </w:tbl>
    <w:p w14:paraId="49755EF9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00006D"/>
          <w:kern w:val="0"/>
          <w:sz w:val="28"/>
          <w:szCs w:val="28"/>
        </w:rPr>
      </w:pPr>
      <w:r>
        <w:rPr>
          <w:rFonts w:ascii="Courier" w:hAnsi="Courier" w:cs="Courier"/>
          <w:color w:val="00006D"/>
          <w:kern w:val="0"/>
          <w:sz w:val="28"/>
          <w:szCs w:val="28"/>
        </w:rPr>
        <w:t>In [44]:</w:t>
      </w:r>
    </w:p>
    <w:p w14:paraId="36C940C9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lastRenderedPageBreak/>
        <w:t>#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计算鸢尾花各品种花萼长度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(sepal_length)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大于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6cm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的数据个数</w:t>
      </w:r>
    </w:p>
    <w:p w14:paraId="61C7400D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#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自定义函数，找出数组中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sepallength&gt;6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的条目，并返回满足条件的条目个数</w:t>
      </w:r>
    </w:p>
    <w:p w14:paraId="33F1152E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-Bold" w:hAnsi="Courier-Bold" w:cs="Courier-Bold"/>
          <w:b/>
          <w:bCs/>
          <w:color w:val="0F7001"/>
          <w:kern w:val="0"/>
          <w:sz w:val="28"/>
          <w:szCs w:val="28"/>
        </w:rPr>
        <w:t>def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</w:t>
      </w:r>
      <w:r>
        <w:rPr>
          <w:rFonts w:ascii="Courier" w:hAnsi="Courier" w:cs="Courier"/>
          <w:color w:val="0000FF"/>
          <w:kern w:val="0"/>
          <w:sz w:val="28"/>
          <w:szCs w:val="28"/>
        </w:rPr>
        <w:t>big6</w:t>
      </w:r>
      <w:r>
        <w:rPr>
          <w:rFonts w:ascii="Courier" w:hAnsi="Courier" w:cs="Courier"/>
          <w:color w:val="262626"/>
          <w:kern w:val="0"/>
          <w:sz w:val="28"/>
          <w:szCs w:val="28"/>
        </w:rPr>
        <w:t>(arr):</w:t>
      </w:r>
    </w:p>
    <w:p w14:paraId="42C6531D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arr6</w:t>
      </w:r>
      <w:r>
        <w:rPr>
          <w:rFonts w:ascii="Courier" w:hAnsi="Courier" w:cs="Courier"/>
          <w:color w:val="535353"/>
          <w:kern w:val="0"/>
          <w:sz w:val="28"/>
          <w:szCs w:val="28"/>
        </w:rPr>
        <w:t>=</w:t>
      </w:r>
      <w:r>
        <w:rPr>
          <w:rFonts w:ascii="Courier" w:hAnsi="Courier" w:cs="Courier"/>
          <w:color w:val="262626"/>
          <w:kern w:val="0"/>
          <w:sz w:val="28"/>
          <w:szCs w:val="28"/>
        </w:rPr>
        <w:t>arr[arr</w:t>
      </w:r>
      <w:r>
        <w:rPr>
          <w:rFonts w:ascii="Courier" w:hAnsi="Courier" w:cs="Courier"/>
          <w:color w:val="535353"/>
          <w:kern w:val="0"/>
          <w:sz w:val="28"/>
          <w:szCs w:val="28"/>
        </w:rPr>
        <w:t>.</w:t>
      </w:r>
      <w:r>
        <w:rPr>
          <w:rFonts w:ascii="Courier" w:hAnsi="Courier" w:cs="Courier"/>
          <w:color w:val="262626"/>
          <w:kern w:val="0"/>
          <w:sz w:val="28"/>
          <w:szCs w:val="28"/>
        </w:rPr>
        <w:t>sepallength</w:t>
      </w:r>
      <w:r>
        <w:rPr>
          <w:rFonts w:ascii="Courier" w:hAnsi="Courier" w:cs="Courier"/>
          <w:color w:val="535353"/>
          <w:kern w:val="0"/>
          <w:sz w:val="28"/>
          <w:szCs w:val="28"/>
        </w:rPr>
        <w:t>&gt;6</w:t>
      </w:r>
      <w:r>
        <w:rPr>
          <w:rFonts w:ascii="Courier" w:hAnsi="Courier" w:cs="Courier"/>
          <w:color w:val="262626"/>
          <w:kern w:val="0"/>
          <w:sz w:val="28"/>
          <w:szCs w:val="28"/>
        </w:rPr>
        <w:t>]</w:t>
      </w:r>
    </w:p>
    <w:p w14:paraId="4D6F4B5D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   </w:t>
      </w:r>
      <w:r>
        <w:rPr>
          <w:rFonts w:ascii="Courier-Bold" w:hAnsi="Courier-Bold" w:cs="Courier-Bold"/>
          <w:b/>
          <w:bCs/>
          <w:color w:val="0F7001"/>
          <w:kern w:val="0"/>
          <w:sz w:val="28"/>
          <w:szCs w:val="28"/>
        </w:rPr>
        <w:t>return</w:t>
      </w:r>
      <w:r>
        <w:rPr>
          <w:rFonts w:ascii="Courier" w:hAnsi="Courier" w:cs="Courier"/>
          <w:color w:val="262626"/>
          <w:kern w:val="0"/>
          <w:sz w:val="28"/>
          <w:szCs w:val="28"/>
        </w:rPr>
        <w:t xml:space="preserve"> arr6</w:t>
      </w:r>
      <w:r>
        <w:rPr>
          <w:rFonts w:ascii="Courier" w:hAnsi="Courier" w:cs="Courier"/>
          <w:color w:val="535353"/>
          <w:kern w:val="0"/>
          <w:sz w:val="28"/>
          <w:szCs w:val="28"/>
        </w:rPr>
        <w:t>.</w:t>
      </w:r>
      <w:r>
        <w:rPr>
          <w:rFonts w:ascii="Courier" w:hAnsi="Courier" w:cs="Courier"/>
          <w:color w:val="262626"/>
          <w:kern w:val="0"/>
          <w:sz w:val="28"/>
          <w:szCs w:val="28"/>
        </w:rPr>
        <w:t>sepallength</w:t>
      </w:r>
      <w:r>
        <w:rPr>
          <w:rFonts w:ascii="Courier" w:hAnsi="Courier" w:cs="Courier"/>
          <w:color w:val="535353"/>
          <w:kern w:val="0"/>
          <w:sz w:val="28"/>
          <w:szCs w:val="28"/>
        </w:rPr>
        <w:t>.</w:t>
      </w:r>
      <w:r>
        <w:rPr>
          <w:rFonts w:ascii="Courier" w:hAnsi="Courier" w:cs="Courier"/>
          <w:color w:val="262626"/>
          <w:kern w:val="0"/>
          <w:sz w:val="28"/>
          <w:szCs w:val="28"/>
        </w:rPr>
        <w:t>count()</w:t>
      </w:r>
    </w:p>
    <w:p w14:paraId="41AB01BB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</w:p>
    <w:p w14:paraId="586E3FB2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#</w:t>
      </w:r>
      <w:r>
        <w:rPr>
          <w:rFonts w:ascii="Courier-Oblique" w:hAnsi="Courier-Oblique" w:cs="Courier-Oblique"/>
          <w:i/>
          <w:iCs/>
          <w:color w:val="336E6D"/>
          <w:kern w:val="0"/>
          <w:sz w:val="28"/>
          <w:szCs w:val="28"/>
        </w:rPr>
        <w:t>对分组数据使用自定义函数</w:t>
      </w:r>
    </w:p>
    <w:p w14:paraId="188E6490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262626"/>
          <w:kern w:val="0"/>
          <w:sz w:val="28"/>
          <w:szCs w:val="28"/>
        </w:rPr>
      </w:pPr>
      <w:r>
        <w:rPr>
          <w:rFonts w:ascii="Courier" w:hAnsi="Courier" w:cs="Courier"/>
          <w:color w:val="262626"/>
          <w:kern w:val="0"/>
          <w:sz w:val="28"/>
          <w:szCs w:val="28"/>
        </w:rPr>
        <w:t>iris</w:t>
      </w:r>
      <w:r>
        <w:rPr>
          <w:rFonts w:ascii="Courier" w:hAnsi="Courier" w:cs="Courier"/>
          <w:color w:val="535353"/>
          <w:kern w:val="0"/>
          <w:sz w:val="28"/>
          <w:szCs w:val="28"/>
        </w:rPr>
        <w:t>.</w:t>
      </w:r>
      <w:r>
        <w:rPr>
          <w:rFonts w:ascii="Courier" w:hAnsi="Courier" w:cs="Courier"/>
          <w:color w:val="262626"/>
          <w:kern w:val="0"/>
          <w:sz w:val="28"/>
          <w:szCs w:val="28"/>
        </w:rPr>
        <w:t>groupby(</w:t>
      </w:r>
      <w:r>
        <w:rPr>
          <w:rFonts w:ascii="Courier" w:hAnsi="Courier" w:cs="Courier"/>
          <w:color w:val="A90E1A"/>
          <w:kern w:val="0"/>
          <w:sz w:val="28"/>
          <w:szCs w:val="28"/>
        </w:rPr>
        <w:t>"species"</w:t>
      </w:r>
      <w:r>
        <w:rPr>
          <w:rFonts w:ascii="Courier" w:hAnsi="Courier" w:cs="Courier"/>
          <w:color w:val="262626"/>
          <w:kern w:val="0"/>
          <w:sz w:val="28"/>
          <w:szCs w:val="28"/>
        </w:rPr>
        <w:t>)</w:t>
      </w:r>
      <w:r>
        <w:rPr>
          <w:rFonts w:ascii="Courier" w:hAnsi="Courier" w:cs="Courier"/>
          <w:color w:val="535353"/>
          <w:kern w:val="0"/>
          <w:sz w:val="28"/>
          <w:szCs w:val="28"/>
        </w:rPr>
        <w:t>.</w:t>
      </w:r>
      <w:r>
        <w:rPr>
          <w:rFonts w:ascii="Courier" w:hAnsi="Courier" w:cs="Courier"/>
          <w:color w:val="262626"/>
          <w:kern w:val="0"/>
          <w:sz w:val="28"/>
          <w:szCs w:val="28"/>
        </w:rPr>
        <w:t>apply(big6)</w:t>
      </w:r>
    </w:p>
    <w:p w14:paraId="29B49413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color w:val="760002"/>
          <w:kern w:val="0"/>
          <w:sz w:val="28"/>
          <w:szCs w:val="28"/>
        </w:rPr>
      </w:pPr>
      <w:r>
        <w:rPr>
          <w:rFonts w:ascii="Courier" w:hAnsi="Courier" w:cs="Courier"/>
          <w:color w:val="760002"/>
          <w:kern w:val="0"/>
          <w:sz w:val="28"/>
          <w:szCs w:val="28"/>
        </w:rPr>
        <w:t>Out[44]:</w:t>
      </w:r>
    </w:p>
    <w:p w14:paraId="0FA15361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8"/>
          <w:szCs w:val="28"/>
        </w:rPr>
      </w:pPr>
      <w:r>
        <w:rPr>
          <w:rFonts w:ascii="Courier" w:hAnsi="Courier" w:cs="Courier"/>
          <w:kern w:val="0"/>
          <w:sz w:val="28"/>
          <w:szCs w:val="28"/>
        </w:rPr>
        <w:t>species</w:t>
      </w:r>
    </w:p>
    <w:p w14:paraId="3B0865BD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8"/>
          <w:szCs w:val="28"/>
        </w:rPr>
      </w:pPr>
      <w:r>
        <w:rPr>
          <w:rFonts w:ascii="Courier" w:hAnsi="Courier" w:cs="Courier"/>
          <w:kern w:val="0"/>
          <w:sz w:val="28"/>
          <w:szCs w:val="28"/>
        </w:rPr>
        <w:t>Iris-setosa         0</w:t>
      </w:r>
    </w:p>
    <w:p w14:paraId="4C33D1A9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8"/>
          <w:szCs w:val="28"/>
        </w:rPr>
      </w:pPr>
      <w:r>
        <w:rPr>
          <w:rFonts w:ascii="Courier" w:hAnsi="Courier" w:cs="Courier"/>
          <w:kern w:val="0"/>
          <w:sz w:val="28"/>
          <w:szCs w:val="28"/>
        </w:rPr>
        <w:t>Iris-versicolor    20</w:t>
      </w:r>
    </w:p>
    <w:p w14:paraId="7AFF1D9A" w14:textId="77777777" w:rsidR="00845E60" w:rsidRDefault="00845E60" w:rsidP="00845E60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8"/>
          <w:szCs w:val="28"/>
        </w:rPr>
      </w:pPr>
      <w:r>
        <w:rPr>
          <w:rFonts w:ascii="Courier" w:hAnsi="Courier" w:cs="Courier"/>
          <w:kern w:val="0"/>
          <w:sz w:val="28"/>
          <w:szCs w:val="28"/>
        </w:rPr>
        <w:t>Iris-virginica     41</w:t>
      </w:r>
    </w:p>
    <w:p w14:paraId="5827BD89" w14:textId="281F9BA7" w:rsidR="00AB109A" w:rsidRDefault="00845E60" w:rsidP="00845E60">
      <w:r>
        <w:rPr>
          <w:rFonts w:ascii="Courier" w:hAnsi="Courier" w:cs="Courier"/>
          <w:kern w:val="0"/>
          <w:sz w:val="28"/>
          <w:szCs w:val="28"/>
        </w:rPr>
        <w:t>dtype: int64</w:t>
      </w:r>
      <w:bookmarkStart w:id="0" w:name="_GoBack"/>
      <w:bookmarkEnd w:id="0"/>
    </w:p>
    <w:sectPr w:rsidR="00AB10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-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-Oblique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HelveticaNeue-Ligh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▪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9B"/>
    <w:rsid w:val="00845E60"/>
    <w:rsid w:val="009F7F9B"/>
    <w:rsid w:val="00AB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43CAA-18FD-43CC-801D-E43F974E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胡道玲</dc:creator>
  <cp:keywords/>
  <dc:description/>
  <cp:lastModifiedBy>胡道玲</cp:lastModifiedBy>
  <cp:revision>2</cp:revision>
  <dcterms:created xsi:type="dcterms:W3CDTF">2019-01-03T05:29:00Z</dcterms:created>
  <dcterms:modified xsi:type="dcterms:W3CDTF">2019-01-03T05:29:00Z</dcterms:modified>
</cp:coreProperties>
</file>